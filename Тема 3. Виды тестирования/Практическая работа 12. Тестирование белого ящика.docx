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B0B55"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ПРАКТИЧЕСКАЯ РАБОТА №1,2</w:t>
      </w:r>
    </w:p>
    <w:p w14:paraId="513EAA66" w14:textId="77777777" w:rsidR="00DF7EE8" w:rsidRPr="00132ADD" w:rsidRDefault="00DF7EE8" w:rsidP="00DF7EE8">
      <w:pPr>
        <w:spacing w:after="0"/>
        <w:rPr>
          <w:rFonts w:ascii="Times New Roman" w:hAnsi="Times New Roman"/>
          <w:color w:val="000000"/>
          <w:sz w:val="28"/>
          <w:szCs w:val="28"/>
        </w:rPr>
      </w:pPr>
      <w:r w:rsidRPr="00132ADD">
        <w:rPr>
          <w:rFonts w:ascii="Times New Roman" w:hAnsi="Times New Roman" w:cs="Times New Roman"/>
          <w:b/>
          <w:color w:val="000000"/>
          <w:sz w:val="28"/>
          <w:szCs w:val="28"/>
        </w:rPr>
        <w:t xml:space="preserve">Тема: </w:t>
      </w:r>
      <w:r w:rsidRPr="00132ADD">
        <w:rPr>
          <w:rFonts w:ascii="Times New Roman" w:hAnsi="Times New Roman"/>
          <w:color w:val="000000"/>
          <w:sz w:val="28"/>
          <w:szCs w:val="28"/>
        </w:rPr>
        <w:t>Тестирование «белым ящиком», Тестирование «черным ящиком»</w:t>
      </w:r>
      <w:r w:rsidRPr="00132ADD">
        <w:rPr>
          <w:rFonts w:ascii="Times New Roman" w:hAnsi="Times New Roman"/>
          <w:color w:val="000000"/>
          <w:sz w:val="28"/>
          <w:szCs w:val="28"/>
        </w:rPr>
        <w:tab/>
      </w:r>
    </w:p>
    <w:p w14:paraId="6C1BE1D2" w14:textId="77777777" w:rsidR="00DF7EE8" w:rsidRPr="00132ADD" w:rsidRDefault="00DF7EE8" w:rsidP="00DF7EE8">
      <w:pPr>
        <w:spacing w:after="0"/>
        <w:rPr>
          <w:rFonts w:ascii="Times New Roman" w:hAnsi="Times New Roman" w:cs="Times New Roman"/>
          <w:color w:val="000000"/>
          <w:sz w:val="28"/>
          <w:szCs w:val="28"/>
        </w:rPr>
      </w:pPr>
    </w:p>
    <w:p w14:paraId="04B31C2B" w14:textId="77777777" w:rsidR="00DF7EE8" w:rsidRPr="00132ADD" w:rsidRDefault="00DF7EE8" w:rsidP="00DF7EE8">
      <w:pPr>
        <w:numPr>
          <w:ilvl w:val="3"/>
          <w:numId w:val="8"/>
        </w:numPr>
        <w:spacing w:after="0"/>
        <w:rPr>
          <w:rFonts w:ascii="Times New Roman" w:hAnsi="Times New Roman" w:cs="Times New Roman"/>
          <w:b/>
          <w:bCs/>
          <w:color w:val="000000"/>
          <w:sz w:val="28"/>
          <w:szCs w:val="28"/>
        </w:rPr>
      </w:pPr>
      <w:r w:rsidRPr="00132ADD">
        <w:rPr>
          <w:rFonts w:ascii="Times New Roman" w:hAnsi="Times New Roman" w:cs="Times New Roman"/>
          <w:b/>
          <w:bCs/>
          <w:color w:val="000000"/>
          <w:sz w:val="28"/>
          <w:szCs w:val="28"/>
        </w:rPr>
        <w:t>Введение</w:t>
      </w:r>
    </w:p>
    <w:p w14:paraId="664C603B"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Новые методологии программирования, таких как ускоренная разработка приложений (RAD), экстремальное программирование, привели к интенсивным разработкам средств автоматизированного тестирования. Главной особенностью этих методологий является возможность получения различных версий программного продукта всё возрастающего объёма с высокой частотой. Отсюда, современное тестирование приобрело итеративную природу - каждая новая версия сопровождается значительным количеством новых тестов, а </w:t>
      </w:r>
      <w:proofErr w:type="gramStart"/>
      <w:r w:rsidRPr="00132ADD">
        <w:rPr>
          <w:rFonts w:ascii="Times New Roman" w:hAnsi="Times New Roman" w:cs="Times New Roman"/>
          <w:color w:val="000000"/>
          <w:sz w:val="28"/>
          <w:szCs w:val="28"/>
        </w:rPr>
        <w:t>так же</w:t>
      </w:r>
      <w:proofErr w:type="gramEnd"/>
      <w:r w:rsidRPr="00132ADD">
        <w:rPr>
          <w:rFonts w:ascii="Times New Roman" w:hAnsi="Times New Roman" w:cs="Times New Roman"/>
          <w:color w:val="000000"/>
          <w:sz w:val="28"/>
          <w:szCs w:val="28"/>
        </w:rPr>
        <w:t xml:space="preserve"> переработкой существующих автоматизированных средств тестирования. Поскольку для каждой версии проекта необходимо разработать средство позволяющее наиболее полно протестировать все его особенности, актуальны методы и алгоритмы проектирования автоматизированных средств тестирования, с помощью которых можно быстро и с наименьшими затратами разработать подобное средство. Отличительные особенности проектирования автоматизированных средств тестирования вытекает из специфики задач, которые ставятся перед ними: </w:t>
      </w:r>
    </w:p>
    <w:p w14:paraId="1B14A3A2" w14:textId="77777777" w:rsidR="00DF7EE8" w:rsidRPr="00132ADD" w:rsidRDefault="00DF7EE8" w:rsidP="00DF7EE8">
      <w:pPr>
        <w:spacing w:after="0"/>
        <w:rPr>
          <w:rFonts w:ascii="Times New Roman" w:hAnsi="Times New Roman" w:cs="Times New Roman"/>
          <w:i/>
          <w:iCs/>
          <w:color w:val="000000"/>
          <w:sz w:val="28"/>
          <w:szCs w:val="28"/>
        </w:rPr>
      </w:pPr>
      <w:r w:rsidRPr="00132ADD">
        <w:rPr>
          <w:rFonts w:ascii="Times New Roman" w:hAnsi="Times New Roman" w:cs="Times New Roman"/>
          <w:color w:val="000000"/>
          <w:sz w:val="28"/>
          <w:szCs w:val="28"/>
        </w:rPr>
        <w:br/>
      </w:r>
      <w:r w:rsidRPr="00132ADD">
        <w:rPr>
          <w:rFonts w:ascii="Times New Roman" w:hAnsi="Times New Roman" w:cs="Times New Roman"/>
          <w:i/>
          <w:iCs/>
          <w:color w:val="000000"/>
          <w:sz w:val="28"/>
          <w:szCs w:val="28"/>
        </w:rPr>
        <w:t>- объективная трудность тестирования: это деструктивный (т.е. обратный созидательному) процесс. Поэтому, проектируемые средства должны вместо сбора и обработки информации выполнять её разбиение на части и проводить анализ этих частей,</w:t>
      </w:r>
    </w:p>
    <w:p w14:paraId="01D63C6C" w14:textId="77777777" w:rsidR="00DF7EE8" w:rsidRPr="00132ADD" w:rsidRDefault="00DF7EE8" w:rsidP="00DF7EE8">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 xml:space="preserve">- тестирование абсолютно всех возможных ситуаций бесконечно велико, поэтому проектируемые средства тестирования должны учитывать невозможность перебора всех возможных тестов. </w:t>
      </w:r>
    </w:p>
    <w:p w14:paraId="12D8A20D" w14:textId="77777777" w:rsidR="00DF7EE8" w:rsidRPr="00132ADD" w:rsidRDefault="00DF7EE8" w:rsidP="00DF7EE8">
      <w:pPr>
        <w:spacing w:after="0"/>
        <w:rPr>
          <w:rFonts w:ascii="Times New Roman" w:hAnsi="Times New Roman" w:cs="Times New Roman"/>
          <w:i/>
          <w:iCs/>
          <w:color w:val="000000"/>
          <w:sz w:val="28"/>
          <w:szCs w:val="28"/>
        </w:rPr>
      </w:pPr>
    </w:p>
    <w:p w14:paraId="1BCD83A6" w14:textId="77777777" w:rsidR="00DF7EE8" w:rsidRPr="00132ADD" w:rsidRDefault="00DF7EE8" w:rsidP="00DF7EE8">
      <w:pPr>
        <w:spacing w:after="0"/>
        <w:rPr>
          <w:rFonts w:ascii="Times New Roman" w:hAnsi="Times New Roman" w:cs="Times New Roman"/>
          <w:i/>
          <w:iCs/>
          <w:color w:val="000000"/>
          <w:sz w:val="28"/>
          <w:szCs w:val="28"/>
        </w:rPr>
      </w:pPr>
    </w:p>
    <w:p w14:paraId="36404741"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В свою очередь, при разработке программных продуктов, в целях уменьшения затрат, широко применяются методы и алгоритмы проектирования программных или информационных систем. Но не все они подходят для проектирования средств тестирования, </w:t>
      </w:r>
      <w:proofErr w:type="gramStart"/>
      <w:r w:rsidRPr="00132ADD">
        <w:rPr>
          <w:rFonts w:ascii="Times New Roman" w:hAnsi="Times New Roman" w:cs="Times New Roman"/>
          <w:color w:val="000000"/>
          <w:sz w:val="28"/>
          <w:szCs w:val="28"/>
        </w:rPr>
        <w:t>кроме того</w:t>
      </w:r>
      <w:proofErr w:type="gramEnd"/>
      <w:r w:rsidRPr="00132ADD">
        <w:rPr>
          <w:rFonts w:ascii="Times New Roman" w:hAnsi="Times New Roman" w:cs="Times New Roman"/>
          <w:color w:val="000000"/>
          <w:sz w:val="28"/>
          <w:szCs w:val="28"/>
        </w:rPr>
        <w:t xml:space="preserve"> в условиях быстрого и постоянного изменения тестируемого проекта приходится постоянно перепроектировать существующие средства. Интенсивная разработка и модернизация автоматизированных средств тестирования делает актуальной задачу поиска и применения наиболее оптимальных </w:t>
      </w:r>
      <w:r w:rsidRPr="00132ADD">
        <w:rPr>
          <w:rFonts w:ascii="Times New Roman" w:hAnsi="Times New Roman" w:cs="Times New Roman"/>
          <w:color w:val="000000"/>
          <w:sz w:val="28"/>
          <w:szCs w:val="28"/>
        </w:rPr>
        <w:lastRenderedPageBreak/>
        <w:t xml:space="preserve">методов и алгоритмов проектирования, с помощью которых можно быстро и с минимальными затратами спроектировать новое средство тестирования. </w:t>
      </w:r>
      <w:r w:rsidRPr="00132ADD">
        <w:rPr>
          <w:rFonts w:ascii="Times New Roman" w:hAnsi="Times New Roman" w:cs="Times New Roman"/>
          <w:color w:val="000000"/>
          <w:sz w:val="28"/>
          <w:szCs w:val="28"/>
        </w:rPr>
        <w:br/>
      </w:r>
      <w:bookmarkStart w:id="0" w:name="quest2"/>
      <w:bookmarkEnd w:id="0"/>
    </w:p>
    <w:p w14:paraId="5AFA5B2F" w14:textId="77777777" w:rsidR="00DF7EE8" w:rsidRPr="00132ADD" w:rsidRDefault="00DF7EE8" w:rsidP="00DF7EE8">
      <w:pPr>
        <w:numPr>
          <w:ilvl w:val="0"/>
          <w:numId w:val="10"/>
        </w:numPr>
        <w:spacing w:after="0"/>
        <w:rPr>
          <w:rFonts w:ascii="Times New Roman" w:hAnsi="Times New Roman" w:cs="Times New Roman"/>
          <w:b/>
          <w:bCs/>
          <w:color w:val="000000"/>
          <w:sz w:val="28"/>
          <w:szCs w:val="28"/>
        </w:rPr>
      </w:pPr>
      <w:r w:rsidRPr="00132ADD">
        <w:rPr>
          <w:rFonts w:ascii="Times New Roman" w:hAnsi="Times New Roman" w:cs="Times New Roman"/>
          <w:b/>
          <w:bCs/>
          <w:color w:val="000000"/>
          <w:sz w:val="28"/>
          <w:szCs w:val="28"/>
        </w:rPr>
        <w:t>Тестирование программного обеспечения.</w:t>
      </w:r>
    </w:p>
    <w:p w14:paraId="5188FA5B" w14:textId="77777777" w:rsidR="00DF7EE8" w:rsidRPr="00132ADD" w:rsidRDefault="00DF7EE8" w:rsidP="00DF7EE8">
      <w:pPr>
        <w:numPr>
          <w:ilvl w:val="3"/>
          <w:numId w:val="8"/>
        </w:numPr>
        <w:spacing w:after="0"/>
        <w:rPr>
          <w:rFonts w:ascii="Times New Roman" w:hAnsi="Times New Roman" w:cs="Times New Roman"/>
          <w:b/>
          <w:bCs/>
          <w:color w:val="000000"/>
          <w:sz w:val="28"/>
          <w:szCs w:val="28"/>
        </w:rPr>
      </w:pPr>
    </w:p>
    <w:p w14:paraId="0EF95E90"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Тестирование проводится с целью обеспечить качество разрабатываемого программного продукта. Стандарт ISO-8402, посвященный описанию систем обеспечения качества программного обеспечения, под качеством понимает "совокупность характеристик программного продукта, относящихся к его способности удовлетворять установленные и предполагаемые потребности клиента". Основным параметром качества программы является надёжность. Надёжность определяется как вероятность его работы без отказов в течении определённого периода времени, рассчитанная с учётом стоимости для пользователя каждого отказа. Отказ программного обеспечения </w:t>
      </w:r>
      <w:proofErr w:type="gramStart"/>
      <w:r w:rsidRPr="00132ADD">
        <w:rPr>
          <w:rFonts w:ascii="Times New Roman" w:hAnsi="Times New Roman" w:cs="Times New Roman"/>
          <w:color w:val="000000"/>
          <w:sz w:val="28"/>
          <w:szCs w:val="28"/>
        </w:rPr>
        <w:t>- это</w:t>
      </w:r>
      <w:proofErr w:type="gramEnd"/>
      <w:r w:rsidRPr="00132ADD">
        <w:rPr>
          <w:rFonts w:ascii="Times New Roman" w:hAnsi="Times New Roman" w:cs="Times New Roman"/>
          <w:color w:val="000000"/>
          <w:sz w:val="28"/>
          <w:szCs w:val="28"/>
        </w:rPr>
        <w:t xml:space="preserve"> проявление ошибки в нём. Отсюда тестирование ПО </w:t>
      </w:r>
      <w:proofErr w:type="gramStart"/>
      <w:r w:rsidRPr="00132ADD">
        <w:rPr>
          <w:rFonts w:ascii="Times New Roman" w:hAnsi="Times New Roman" w:cs="Times New Roman"/>
          <w:color w:val="000000"/>
          <w:sz w:val="28"/>
          <w:szCs w:val="28"/>
        </w:rPr>
        <w:t>- это</w:t>
      </w:r>
      <w:proofErr w:type="gramEnd"/>
      <w:r w:rsidRPr="00132ADD">
        <w:rPr>
          <w:rFonts w:ascii="Times New Roman" w:hAnsi="Times New Roman" w:cs="Times New Roman"/>
          <w:color w:val="000000"/>
          <w:sz w:val="28"/>
          <w:szCs w:val="28"/>
        </w:rPr>
        <w:t xml:space="preserve"> процесс выполнения программы с целью обнаружения в ней ошибок. "Удачным" тестом является такой, на котором выполнение программы завершилось с ошибкой. Напротив, "неудачным" называется тест, не позволивший выявить ошибку в программе. Основные принципы организации тестирования: </w:t>
      </w:r>
    </w:p>
    <w:p w14:paraId="0FAD6433" w14:textId="77777777" w:rsidR="00DF7EE8" w:rsidRPr="00132ADD" w:rsidRDefault="00DF7EE8" w:rsidP="00DF7EE8">
      <w:pPr>
        <w:spacing w:after="0"/>
        <w:rPr>
          <w:rFonts w:ascii="Times New Roman" w:hAnsi="Times New Roman" w:cs="Times New Roman"/>
          <w:i/>
          <w:iCs/>
          <w:color w:val="000000"/>
          <w:sz w:val="28"/>
          <w:szCs w:val="28"/>
        </w:rPr>
      </w:pPr>
      <w:r w:rsidRPr="00132ADD">
        <w:rPr>
          <w:rFonts w:ascii="Times New Roman" w:hAnsi="Times New Roman" w:cs="Times New Roman"/>
          <w:color w:val="000000"/>
          <w:sz w:val="28"/>
          <w:szCs w:val="28"/>
        </w:rPr>
        <w:br/>
      </w:r>
      <w:r w:rsidRPr="00132ADD">
        <w:rPr>
          <w:rFonts w:ascii="Times New Roman" w:hAnsi="Times New Roman" w:cs="Times New Roman"/>
          <w:i/>
          <w:iCs/>
          <w:color w:val="000000"/>
          <w:sz w:val="28"/>
          <w:szCs w:val="28"/>
        </w:rPr>
        <w:t xml:space="preserve">1. необходимой частью каждого теста должно являться описание ожидаемых результатов работы программы; </w:t>
      </w:r>
    </w:p>
    <w:p w14:paraId="09E9C09D" w14:textId="77777777" w:rsidR="00DF7EE8" w:rsidRPr="00132ADD" w:rsidRDefault="00DF7EE8" w:rsidP="00DF7EE8">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 xml:space="preserve">2.   программа не должна тестироваться её автором; </w:t>
      </w:r>
    </w:p>
    <w:p w14:paraId="678EF078" w14:textId="77777777" w:rsidR="00DF7EE8" w:rsidRPr="00132ADD" w:rsidRDefault="00DF7EE8" w:rsidP="00DF7EE8">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 xml:space="preserve">3. организация - разработчик программного обеспечения не должна "единолично " его тестировать; </w:t>
      </w:r>
    </w:p>
    <w:p w14:paraId="71AC1697" w14:textId="77777777" w:rsidR="00DF7EE8" w:rsidRPr="00132ADD" w:rsidRDefault="00DF7EE8" w:rsidP="00DF7EE8">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4. необходимо подбирать тесты не только для правильных (предусмотренных) входных данных, но и для неправильных (непредусмотренных);</w:t>
      </w:r>
    </w:p>
    <w:p w14:paraId="71EB8761" w14:textId="77777777" w:rsidR="00DF7EE8" w:rsidRPr="00132ADD" w:rsidRDefault="00DF7EE8" w:rsidP="00DF7EE8">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 xml:space="preserve">5. при анализе результатов каждого теста необходимо проверять, не делает ли программа того, что она не должна делать; </w:t>
      </w:r>
    </w:p>
    <w:p w14:paraId="73B57D0F" w14:textId="77777777" w:rsidR="00DF7EE8" w:rsidRPr="00132ADD" w:rsidRDefault="00DF7EE8" w:rsidP="00DF7EE8">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 xml:space="preserve">6. "принцип скопления ошибок" - вероятность наличия не обнаруженных ошибок в некоторой части программы прямо пропорциональна числу ошибок, уже обнаруженных в этой части; </w:t>
      </w:r>
    </w:p>
    <w:p w14:paraId="148BAD26" w14:textId="77777777" w:rsidR="00DF7EE8" w:rsidRPr="00132ADD" w:rsidRDefault="00DF7EE8" w:rsidP="00DF7EE8">
      <w:pPr>
        <w:spacing w:after="0"/>
        <w:rPr>
          <w:rFonts w:ascii="Times New Roman" w:hAnsi="Times New Roman" w:cs="Times New Roman"/>
          <w:i/>
          <w:iCs/>
          <w:color w:val="000000"/>
          <w:sz w:val="28"/>
          <w:szCs w:val="28"/>
        </w:rPr>
      </w:pPr>
    </w:p>
    <w:p w14:paraId="4D7E58A8" w14:textId="77777777" w:rsidR="00DF7EE8" w:rsidRPr="00132ADD" w:rsidRDefault="00DF7EE8" w:rsidP="00DF7EE8">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lastRenderedPageBreak/>
        <w:t>После исправления обнаруженных ошибок, тестер должен проверить: действительно ли они были устранены. После чего он должен провести полное тестирование программного продукта, так как в процессе устранения ошибок могли быть допущены новые.</w:t>
      </w:r>
    </w:p>
    <w:p w14:paraId="031BF44F" w14:textId="77777777" w:rsidR="00DF7EE8" w:rsidRPr="00132ADD" w:rsidRDefault="00DF7EE8" w:rsidP="00DF7EE8">
      <w:pPr>
        <w:spacing w:after="0"/>
        <w:rPr>
          <w:rFonts w:ascii="Times New Roman" w:hAnsi="Times New Roman" w:cs="Times New Roman"/>
          <w:i/>
          <w:iCs/>
          <w:color w:val="000000"/>
          <w:sz w:val="28"/>
          <w:szCs w:val="28"/>
        </w:rPr>
      </w:pPr>
    </w:p>
    <w:p w14:paraId="627834EB"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Процесс тестирования состоит из трёх этапов: </w:t>
      </w:r>
    </w:p>
    <w:p w14:paraId="3892FA62" w14:textId="77777777" w:rsidR="00DF7EE8" w:rsidRPr="00132ADD" w:rsidRDefault="00DF7EE8" w:rsidP="00DF7EE8">
      <w:pPr>
        <w:spacing w:after="0"/>
        <w:rPr>
          <w:rFonts w:ascii="Times New Roman" w:hAnsi="Times New Roman" w:cs="Times New Roman"/>
          <w:i/>
          <w:iCs/>
          <w:color w:val="000000"/>
          <w:sz w:val="28"/>
          <w:szCs w:val="28"/>
        </w:rPr>
      </w:pPr>
      <w:r w:rsidRPr="00132ADD">
        <w:rPr>
          <w:rFonts w:ascii="Times New Roman" w:hAnsi="Times New Roman" w:cs="Times New Roman"/>
          <w:color w:val="000000"/>
          <w:sz w:val="28"/>
          <w:szCs w:val="28"/>
        </w:rPr>
        <w:br/>
      </w:r>
      <w:r w:rsidRPr="00132ADD">
        <w:rPr>
          <w:rFonts w:ascii="Times New Roman" w:hAnsi="Times New Roman" w:cs="Times New Roman"/>
          <w:i/>
          <w:iCs/>
          <w:color w:val="000000"/>
          <w:sz w:val="28"/>
          <w:szCs w:val="28"/>
        </w:rPr>
        <w:t xml:space="preserve">1. Проектирование тестов. </w:t>
      </w:r>
    </w:p>
    <w:p w14:paraId="799C585E" w14:textId="77777777" w:rsidR="00DF7EE8" w:rsidRPr="00132ADD" w:rsidRDefault="00DF7EE8" w:rsidP="00DF7EE8">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 xml:space="preserve">2. Исполнение тестов. </w:t>
      </w:r>
    </w:p>
    <w:p w14:paraId="7DF6F506" w14:textId="77777777" w:rsidR="00DF7EE8" w:rsidRPr="00132ADD" w:rsidRDefault="00DF7EE8" w:rsidP="00DF7EE8">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 xml:space="preserve">3. Анализ полученных результатов. </w:t>
      </w:r>
    </w:p>
    <w:p w14:paraId="0622D028" w14:textId="77777777" w:rsidR="00DF7EE8" w:rsidRPr="00132ADD" w:rsidRDefault="00DF7EE8" w:rsidP="00DF7EE8">
      <w:pPr>
        <w:spacing w:after="0"/>
        <w:rPr>
          <w:rFonts w:ascii="Times New Roman" w:hAnsi="Times New Roman" w:cs="Times New Roman"/>
          <w:i/>
          <w:iCs/>
          <w:color w:val="000000"/>
          <w:sz w:val="28"/>
          <w:szCs w:val="28"/>
        </w:rPr>
      </w:pPr>
    </w:p>
    <w:p w14:paraId="00985472"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На первом этапе решается вопрос о выборе некоторого подмножества множества тестов, которое сможет найти наибольшее количество ошибок за наименьший промежуток времени. На этапе исполнения тестов проводят, запуск тестов и отлавливают ошибки в тестируемом программном продукте. Существует две методологии тестирования - "чёрного" и "белого" ящика.</w:t>
      </w:r>
    </w:p>
    <w:p w14:paraId="6EEC3895" w14:textId="77777777" w:rsidR="00DF7EE8" w:rsidRPr="00132ADD" w:rsidRDefault="00DF7EE8" w:rsidP="00DF7EE8">
      <w:pPr>
        <w:spacing w:after="0"/>
        <w:rPr>
          <w:rFonts w:ascii="Times New Roman" w:hAnsi="Times New Roman" w:cs="Times New Roman"/>
          <w:i/>
          <w:iCs/>
          <w:color w:val="000000"/>
          <w:sz w:val="28"/>
          <w:szCs w:val="28"/>
        </w:rPr>
      </w:pPr>
      <w:r w:rsidRPr="00132ADD">
        <w:rPr>
          <w:rFonts w:ascii="Times New Roman" w:hAnsi="Times New Roman" w:cs="Times New Roman"/>
          <w:color w:val="000000"/>
          <w:sz w:val="28"/>
          <w:szCs w:val="28"/>
        </w:rPr>
        <w:br/>
      </w:r>
      <w:r w:rsidRPr="00132ADD">
        <w:rPr>
          <w:rFonts w:ascii="Times New Roman" w:hAnsi="Times New Roman" w:cs="Times New Roman"/>
          <w:i/>
          <w:iCs/>
          <w:color w:val="000000"/>
          <w:sz w:val="28"/>
          <w:szCs w:val="28"/>
        </w:rPr>
        <w:t xml:space="preserve">- "Чёрный ящик" - тестирование функционального поведения программы с точки зрения внешнего мира (текст программы не используется). </w:t>
      </w:r>
    </w:p>
    <w:p w14:paraId="77439B8C" w14:textId="77777777" w:rsidR="00DF7EE8" w:rsidRPr="00132ADD" w:rsidRDefault="00DF7EE8" w:rsidP="00DF7EE8">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 xml:space="preserve">- "Белый ящик" - тестирование кода на предмет логики работы программы и корректности её работы с точки зрения компилятора </w:t>
      </w:r>
      <w:proofErr w:type="gramStart"/>
      <w:r w:rsidRPr="00132ADD">
        <w:rPr>
          <w:rFonts w:ascii="Times New Roman" w:hAnsi="Times New Roman" w:cs="Times New Roman"/>
          <w:i/>
          <w:iCs/>
          <w:color w:val="000000"/>
          <w:sz w:val="28"/>
          <w:szCs w:val="28"/>
        </w:rPr>
        <w:t>того языка</w:t>
      </w:r>
      <w:proofErr w:type="gramEnd"/>
      <w:r w:rsidRPr="00132ADD">
        <w:rPr>
          <w:rFonts w:ascii="Times New Roman" w:hAnsi="Times New Roman" w:cs="Times New Roman"/>
          <w:i/>
          <w:iCs/>
          <w:color w:val="000000"/>
          <w:sz w:val="28"/>
          <w:szCs w:val="28"/>
        </w:rPr>
        <w:t xml:space="preserve"> на котором она писалась. </w:t>
      </w:r>
    </w:p>
    <w:p w14:paraId="77B33321" w14:textId="77777777" w:rsidR="00DF7EE8" w:rsidRPr="00132ADD" w:rsidRDefault="00DF7EE8" w:rsidP="00DF7EE8">
      <w:pPr>
        <w:spacing w:after="0"/>
        <w:rPr>
          <w:rFonts w:ascii="Times New Roman" w:hAnsi="Times New Roman" w:cs="Times New Roman"/>
          <w:i/>
          <w:iCs/>
          <w:color w:val="000000"/>
          <w:sz w:val="28"/>
          <w:szCs w:val="28"/>
        </w:rPr>
      </w:pPr>
    </w:p>
    <w:p w14:paraId="30BD8122"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Полученные результаты тестирования позволяют сделать вывод о надёжности программного продукта. Они служат основой его сертификации и гарантией качества. </w:t>
      </w:r>
    </w:p>
    <w:p w14:paraId="710FD0D6" w14:textId="77777777" w:rsidR="00DF7EE8" w:rsidRPr="00132ADD" w:rsidRDefault="00DF7EE8" w:rsidP="00DF7EE8">
      <w:pPr>
        <w:spacing w:after="0"/>
        <w:rPr>
          <w:rFonts w:ascii="Times New Roman" w:hAnsi="Times New Roman" w:cs="Times New Roman"/>
          <w:i/>
          <w:iCs/>
          <w:color w:val="000000"/>
          <w:sz w:val="28"/>
          <w:szCs w:val="28"/>
        </w:rPr>
      </w:pPr>
      <w:r w:rsidRPr="00132ADD">
        <w:rPr>
          <w:rFonts w:ascii="Times New Roman" w:hAnsi="Times New Roman" w:cs="Times New Roman"/>
          <w:color w:val="000000"/>
          <w:sz w:val="28"/>
          <w:szCs w:val="28"/>
        </w:rPr>
        <w:t>Чтобы облегчить и ускорить процесс тестирования широко применяют автоматизацию одного или ряда сложных этапов тестирования.</w:t>
      </w:r>
    </w:p>
    <w:p w14:paraId="06CB99A2" w14:textId="77777777" w:rsidR="00DF7EE8" w:rsidRPr="00132ADD" w:rsidRDefault="00DF7EE8" w:rsidP="00DF7EE8">
      <w:pPr>
        <w:spacing w:after="0"/>
        <w:rPr>
          <w:rFonts w:ascii="Times New Roman" w:hAnsi="Times New Roman" w:cs="Times New Roman"/>
          <w:i/>
          <w:iCs/>
          <w:color w:val="000000"/>
          <w:sz w:val="28"/>
          <w:szCs w:val="28"/>
        </w:rPr>
      </w:pPr>
    </w:p>
    <w:p w14:paraId="4BD180F1"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Автоматизированные средства разрабатываются в основном для следующих этапов процесса тестирования: </w:t>
      </w:r>
      <w:r w:rsidRPr="00132ADD">
        <w:rPr>
          <w:rFonts w:ascii="Times New Roman" w:hAnsi="Times New Roman" w:cs="Times New Roman"/>
          <w:color w:val="000000"/>
          <w:sz w:val="28"/>
          <w:szCs w:val="28"/>
        </w:rPr>
        <w:br/>
      </w:r>
      <w:r w:rsidRPr="00132ADD">
        <w:rPr>
          <w:rFonts w:ascii="Times New Roman" w:hAnsi="Times New Roman" w:cs="Times New Roman"/>
          <w:i/>
          <w:iCs/>
          <w:color w:val="000000"/>
          <w:sz w:val="28"/>
          <w:szCs w:val="28"/>
        </w:rPr>
        <w:t xml:space="preserve">- тестирование функциональных требований, </w:t>
      </w:r>
      <w:r w:rsidRPr="00132ADD">
        <w:rPr>
          <w:rFonts w:ascii="Times New Roman" w:hAnsi="Times New Roman" w:cs="Times New Roman"/>
          <w:i/>
          <w:iCs/>
          <w:color w:val="000000"/>
          <w:sz w:val="28"/>
          <w:szCs w:val="28"/>
        </w:rPr>
        <w:br/>
        <w:t xml:space="preserve">- тестирование пользовательского интерфейса, </w:t>
      </w:r>
      <w:r w:rsidRPr="00132ADD">
        <w:rPr>
          <w:rFonts w:ascii="Times New Roman" w:hAnsi="Times New Roman" w:cs="Times New Roman"/>
          <w:i/>
          <w:iCs/>
          <w:color w:val="000000"/>
          <w:sz w:val="28"/>
          <w:szCs w:val="28"/>
        </w:rPr>
        <w:br/>
        <w:t xml:space="preserve">- тестирование отдельных модулей, </w:t>
      </w:r>
      <w:r w:rsidRPr="00132ADD">
        <w:rPr>
          <w:rFonts w:ascii="Times New Roman" w:hAnsi="Times New Roman" w:cs="Times New Roman"/>
          <w:i/>
          <w:iCs/>
          <w:color w:val="000000"/>
          <w:sz w:val="28"/>
          <w:szCs w:val="28"/>
        </w:rPr>
        <w:br/>
        <w:t>- комплексное тестирование,</w:t>
      </w:r>
      <w:r w:rsidRPr="00132ADD">
        <w:rPr>
          <w:rFonts w:ascii="Times New Roman" w:hAnsi="Times New Roman" w:cs="Times New Roman"/>
          <w:i/>
          <w:iCs/>
          <w:color w:val="000000"/>
          <w:sz w:val="28"/>
          <w:szCs w:val="28"/>
        </w:rPr>
        <w:br/>
        <w:t xml:space="preserve">- анализ сложности программных модулей, </w:t>
      </w:r>
      <w:r w:rsidRPr="00132ADD">
        <w:rPr>
          <w:rFonts w:ascii="Times New Roman" w:hAnsi="Times New Roman" w:cs="Times New Roman"/>
          <w:i/>
          <w:iCs/>
          <w:color w:val="000000"/>
          <w:sz w:val="28"/>
          <w:szCs w:val="28"/>
        </w:rPr>
        <w:br/>
      </w:r>
      <w:r w:rsidRPr="00132ADD">
        <w:rPr>
          <w:rFonts w:ascii="Times New Roman" w:hAnsi="Times New Roman" w:cs="Times New Roman"/>
          <w:i/>
          <w:iCs/>
          <w:color w:val="000000"/>
          <w:sz w:val="28"/>
          <w:szCs w:val="28"/>
        </w:rPr>
        <w:lastRenderedPageBreak/>
        <w:t xml:space="preserve">- тестирование покрытия программного кода, </w:t>
      </w:r>
      <w:r w:rsidRPr="00132ADD">
        <w:rPr>
          <w:rFonts w:ascii="Times New Roman" w:hAnsi="Times New Roman" w:cs="Times New Roman"/>
          <w:i/>
          <w:iCs/>
          <w:color w:val="000000"/>
          <w:sz w:val="28"/>
          <w:szCs w:val="28"/>
        </w:rPr>
        <w:br/>
        <w:t>- тестирование скорости загрузки системы,</w:t>
      </w:r>
      <w:r w:rsidRPr="00132ADD">
        <w:rPr>
          <w:rFonts w:ascii="Times New Roman" w:hAnsi="Times New Roman" w:cs="Times New Roman"/>
          <w:i/>
          <w:iCs/>
          <w:color w:val="000000"/>
          <w:sz w:val="28"/>
          <w:szCs w:val="28"/>
        </w:rPr>
        <w:br/>
        <w:t>- тестирование граничных условий,</w:t>
      </w:r>
      <w:r w:rsidRPr="00132ADD">
        <w:rPr>
          <w:rFonts w:ascii="Times New Roman" w:hAnsi="Times New Roman" w:cs="Times New Roman"/>
          <w:i/>
          <w:iCs/>
          <w:color w:val="000000"/>
          <w:sz w:val="28"/>
          <w:szCs w:val="28"/>
        </w:rPr>
        <w:br/>
        <w:t>- тестирование утечки памяти.</w:t>
      </w:r>
    </w:p>
    <w:p w14:paraId="3F4C7405" w14:textId="77777777" w:rsidR="00DF7EE8" w:rsidRPr="00132ADD" w:rsidRDefault="00DF7EE8" w:rsidP="00DF7EE8">
      <w:pPr>
        <w:spacing w:after="0"/>
        <w:rPr>
          <w:rFonts w:ascii="Times New Roman" w:hAnsi="Times New Roman" w:cs="Times New Roman"/>
          <w:color w:val="000000"/>
          <w:sz w:val="28"/>
          <w:szCs w:val="28"/>
        </w:rPr>
      </w:pPr>
    </w:p>
    <w:p w14:paraId="730BAED1"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Существует два основных вида тестирования: функциональное и структурное.</w:t>
      </w:r>
    </w:p>
    <w:p w14:paraId="223E8150"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b/>
          <w:color w:val="000000"/>
          <w:sz w:val="28"/>
          <w:szCs w:val="28"/>
        </w:rPr>
        <w:t xml:space="preserve"> При функциональном тестировании</w:t>
      </w:r>
      <w:r w:rsidRPr="00132ADD">
        <w:rPr>
          <w:rFonts w:ascii="Times New Roman" w:hAnsi="Times New Roman" w:cs="Times New Roman"/>
          <w:color w:val="000000"/>
          <w:sz w:val="28"/>
          <w:szCs w:val="28"/>
        </w:rPr>
        <w:t xml:space="preserve"> программа рассматривается как "черный ящик" (то есть ее текст не используется). Происходит проверка соответствия поведения программы ее внешней спецификации. Критерием полноты тестирования в этом случае является перебор всех возможных значений входных данных, что невыполнимо. Поскольку исчерпывающее функциональное тестирование невозможно, речь может идти о разработке методов, позволяющих подбирать тесты не "вслепую", а с большой вероятностью обнаружения ошибок в программе. </w:t>
      </w:r>
    </w:p>
    <w:p w14:paraId="52F3976E"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b/>
          <w:color w:val="000000"/>
          <w:sz w:val="28"/>
          <w:szCs w:val="28"/>
        </w:rPr>
        <w:t xml:space="preserve">При структурном тестировании </w:t>
      </w:r>
      <w:r w:rsidRPr="00132ADD">
        <w:rPr>
          <w:rFonts w:ascii="Times New Roman" w:hAnsi="Times New Roman" w:cs="Times New Roman"/>
          <w:color w:val="000000"/>
          <w:sz w:val="28"/>
          <w:szCs w:val="28"/>
        </w:rPr>
        <w:t>программа рассматривается как "белый ящик" (т.е. ее текст открыт для пользования). Происходит проверка логики программы. Полным тестированием в этом случае будет такое, которое приведет к перебору всех возможных путей на графе передач управления программы (ее управляющем графе). Если ограничиться перебором только линейных не зависимых путей, то и в этом случае исчерпывающее структурное тестирование практически невозможно, т. к. неясно, как подбирать тесты, чтобы обеспечить "покрытие" всех таких путей. Поэтому при структурном тестировании необходимо использовать другие критерии его полноты, позволяющие достаточно просто контролировать их выполнение, но не дающие гарантии полной проверки логики программы. Но даже если предположить, что удалось достичь полного структурного тестирования некоторой программы, в ней тем не менее могут содержаться ошибки, т.к.:</w:t>
      </w:r>
    </w:p>
    <w:p w14:paraId="660527BB" w14:textId="77777777" w:rsidR="00DF7EE8" w:rsidRPr="00132ADD" w:rsidRDefault="00DF7EE8" w:rsidP="00DF7EE8">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br/>
        <w:t xml:space="preserve">1) программа может не соответствовать своей внешней спецификации, </w:t>
      </w:r>
      <w:proofErr w:type="gramStart"/>
      <w:r w:rsidRPr="00132ADD">
        <w:rPr>
          <w:rFonts w:ascii="Times New Roman" w:hAnsi="Times New Roman" w:cs="Times New Roman"/>
          <w:i/>
          <w:iCs/>
          <w:color w:val="000000"/>
          <w:sz w:val="28"/>
          <w:szCs w:val="28"/>
        </w:rPr>
        <w:t>что в частности</w:t>
      </w:r>
      <w:proofErr w:type="gramEnd"/>
      <w:r w:rsidRPr="00132ADD">
        <w:rPr>
          <w:rFonts w:ascii="Times New Roman" w:hAnsi="Times New Roman" w:cs="Times New Roman"/>
          <w:i/>
          <w:iCs/>
          <w:color w:val="000000"/>
          <w:sz w:val="28"/>
          <w:szCs w:val="28"/>
        </w:rPr>
        <w:t>, может привести к тому, что в ее управляющем графе окажутся пропущенными некоторые необходимые пути;</w:t>
      </w:r>
    </w:p>
    <w:p w14:paraId="6ED229CA" w14:textId="77777777" w:rsidR="00DF7EE8" w:rsidRPr="00132ADD" w:rsidRDefault="00DF7EE8" w:rsidP="00DF7EE8">
      <w:pPr>
        <w:spacing w:after="0"/>
        <w:rPr>
          <w:rFonts w:ascii="Times New Roman" w:hAnsi="Times New Roman" w:cs="Times New Roman"/>
          <w:i/>
          <w:iCs/>
          <w:color w:val="000000"/>
          <w:sz w:val="28"/>
          <w:szCs w:val="28"/>
        </w:rPr>
      </w:pPr>
      <w:r w:rsidRPr="00132ADD">
        <w:rPr>
          <w:rFonts w:ascii="Times New Roman" w:hAnsi="Times New Roman" w:cs="Times New Roman"/>
          <w:i/>
          <w:iCs/>
          <w:color w:val="000000"/>
          <w:sz w:val="28"/>
          <w:szCs w:val="28"/>
        </w:rPr>
        <w:t>2) не будут обнаружены ошибки, появление которых зависит от обрабатываемых данных (т.е. на одних исходных данных программа работает правильно, а на других - с ошибкой).</w:t>
      </w:r>
    </w:p>
    <w:p w14:paraId="0F9A2A10" w14:textId="77777777" w:rsidR="00DF7EE8" w:rsidRPr="00132ADD" w:rsidRDefault="00DF7EE8" w:rsidP="00DF7EE8">
      <w:pPr>
        <w:spacing w:after="0"/>
        <w:rPr>
          <w:rFonts w:ascii="Times New Roman" w:hAnsi="Times New Roman" w:cs="Times New Roman"/>
          <w:i/>
          <w:iCs/>
          <w:color w:val="000000"/>
          <w:sz w:val="28"/>
          <w:szCs w:val="28"/>
        </w:rPr>
      </w:pPr>
    </w:p>
    <w:p w14:paraId="284C6F12"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Таким образом, ни структурное, ни функциональное тестирование не может быть исчерпывающим. Чтобы увеличить процент обнаружения ошибок при </w:t>
      </w:r>
      <w:r w:rsidRPr="00132ADD">
        <w:rPr>
          <w:rFonts w:ascii="Times New Roman" w:hAnsi="Times New Roman" w:cs="Times New Roman"/>
          <w:color w:val="000000"/>
          <w:sz w:val="28"/>
          <w:szCs w:val="28"/>
        </w:rPr>
        <w:lastRenderedPageBreak/>
        <w:t xml:space="preserve">проведении функционального и структурного тестирования используют средства автоматизации тестирования. </w:t>
      </w:r>
    </w:p>
    <w:p w14:paraId="174DD56A" w14:textId="77777777" w:rsidR="00DF7EE8" w:rsidRPr="00132ADD" w:rsidRDefault="00DF7EE8" w:rsidP="00DF7EE8">
      <w:pPr>
        <w:spacing w:after="0"/>
        <w:rPr>
          <w:rFonts w:ascii="Times New Roman" w:hAnsi="Times New Roman" w:cs="Times New Roman"/>
          <w:i/>
          <w:iCs/>
          <w:color w:val="000000"/>
          <w:sz w:val="28"/>
          <w:szCs w:val="28"/>
        </w:rPr>
      </w:pPr>
      <w:bookmarkStart w:id="1" w:name="quest3"/>
      <w:bookmarkEnd w:id="1"/>
    </w:p>
    <w:p w14:paraId="20010F1D" w14:textId="77777777" w:rsidR="00DF7EE8" w:rsidRPr="00132ADD" w:rsidRDefault="00DF7EE8" w:rsidP="00DF7EE8">
      <w:pPr>
        <w:numPr>
          <w:ilvl w:val="0"/>
          <w:numId w:val="10"/>
        </w:numPr>
        <w:spacing w:after="0"/>
        <w:rPr>
          <w:rFonts w:ascii="Times New Roman" w:hAnsi="Times New Roman" w:cs="Times New Roman"/>
          <w:b/>
          <w:bCs/>
          <w:color w:val="000000"/>
          <w:sz w:val="28"/>
          <w:szCs w:val="28"/>
        </w:rPr>
      </w:pPr>
      <w:r w:rsidRPr="00132ADD">
        <w:rPr>
          <w:rFonts w:ascii="Times New Roman" w:hAnsi="Times New Roman" w:cs="Times New Roman"/>
          <w:b/>
          <w:bCs/>
          <w:color w:val="000000"/>
          <w:sz w:val="28"/>
          <w:szCs w:val="28"/>
        </w:rPr>
        <w:t>Организация тестирования программ</w:t>
      </w:r>
    </w:p>
    <w:p w14:paraId="63AD8993" w14:textId="77777777" w:rsidR="00DF7EE8" w:rsidRPr="00132ADD" w:rsidRDefault="00DF7EE8" w:rsidP="00DF7EE8">
      <w:pPr>
        <w:numPr>
          <w:ilvl w:val="3"/>
          <w:numId w:val="8"/>
        </w:numPr>
        <w:spacing w:after="0"/>
        <w:rPr>
          <w:rFonts w:ascii="Times New Roman" w:hAnsi="Times New Roman" w:cs="Times New Roman"/>
          <w:b/>
          <w:bCs/>
          <w:color w:val="000000"/>
          <w:sz w:val="28"/>
          <w:szCs w:val="28"/>
        </w:rPr>
      </w:pPr>
    </w:p>
    <w:p w14:paraId="1383B588" w14:textId="77777777" w:rsidR="00DF7EE8" w:rsidRPr="00132ADD" w:rsidRDefault="00DF7EE8" w:rsidP="00DF7EE8">
      <w:pPr>
        <w:spacing w:after="0"/>
        <w:rPr>
          <w:rFonts w:ascii="Times New Roman" w:hAnsi="Times New Roman" w:cs="Times New Roman"/>
          <w:i/>
          <w:color w:val="000000"/>
          <w:sz w:val="28"/>
          <w:szCs w:val="28"/>
        </w:rPr>
      </w:pPr>
      <w:r w:rsidRPr="00132ADD">
        <w:rPr>
          <w:rFonts w:ascii="Times New Roman" w:hAnsi="Times New Roman" w:cs="Times New Roman"/>
          <w:color w:val="000000"/>
          <w:sz w:val="28"/>
          <w:szCs w:val="28"/>
        </w:rPr>
        <w:t xml:space="preserve">Тестирование программного продукта одновременно проводится в 3-ёх направлениях: </w:t>
      </w:r>
      <w:r w:rsidRPr="00132ADD">
        <w:rPr>
          <w:rFonts w:ascii="Times New Roman" w:hAnsi="Times New Roman" w:cs="Times New Roman"/>
          <w:color w:val="000000"/>
          <w:sz w:val="28"/>
          <w:szCs w:val="28"/>
        </w:rPr>
        <w:br/>
      </w:r>
      <w:r w:rsidRPr="00132ADD">
        <w:rPr>
          <w:rFonts w:ascii="Times New Roman" w:hAnsi="Times New Roman" w:cs="Times New Roman"/>
          <w:i/>
          <w:color w:val="000000"/>
          <w:sz w:val="28"/>
          <w:szCs w:val="28"/>
        </w:rPr>
        <w:t>1</w:t>
      </w:r>
      <w:r w:rsidRPr="00132ADD">
        <w:rPr>
          <w:rFonts w:ascii="Times New Roman" w:hAnsi="Times New Roman" w:cs="Times New Roman"/>
          <w:b/>
          <w:i/>
          <w:color w:val="000000"/>
          <w:sz w:val="28"/>
          <w:szCs w:val="28"/>
        </w:rPr>
        <w:t>.  проверка кода (</w:t>
      </w:r>
      <w:proofErr w:type="spellStart"/>
      <w:r w:rsidRPr="00132ADD">
        <w:rPr>
          <w:rFonts w:ascii="Times New Roman" w:hAnsi="Times New Roman" w:cs="Times New Roman"/>
          <w:b/>
          <w:i/>
          <w:color w:val="000000"/>
          <w:sz w:val="28"/>
          <w:szCs w:val="28"/>
        </w:rPr>
        <w:t>review</w:t>
      </w:r>
      <w:proofErr w:type="spellEnd"/>
      <w:r w:rsidRPr="00132ADD">
        <w:rPr>
          <w:rFonts w:ascii="Times New Roman" w:hAnsi="Times New Roman" w:cs="Times New Roman"/>
          <w:b/>
          <w:i/>
          <w:color w:val="000000"/>
          <w:sz w:val="28"/>
          <w:szCs w:val="28"/>
        </w:rPr>
        <w:t>):</w:t>
      </w:r>
      <w:r w:rsidRPr="00132ADD">
        <w:rPr>
          <w:rFonts w:ascii="Times New Roman" w:hAnsi="Times New Roman" w:cs="Times New Roman"/>
          <w:i/>
          <w:color w:val="000000"/>
          <w:sz w:val="28"/>
          <w:szCs w:val="28"/>
        </w:rPr>
        <w:t xml:space="preserve"> Тестер просматривает исходный код визуально и пытается найти нём ошибки, а </w:t>
      </w:r>
      <w:proofErr w:type="gramStart"/>
      <w:r w:rsidRPr="00132ADD">
        <w:rPr>
          <w:rFonts w:ascii="Times New Roman" w:hAnsi="Times New Roman" w:cs="Times New Roman"/>
          <w:i/>
          <w:color w:val="000000"/>
          <w:sz w:val="28"/>
          <w:szCs w:val="28"/>
        </w:rPr>
        <w:t>так же</w:t>
      </w:r>
      <w:proofErr w:type="gramEnd"/>
      <w:r w:rsidRPr="00132ADD">
        <w:rPr>
          <w:rFonts w:ascii="Times New Roman" w:hAnsi="Times New Roman" w:cs="Times New Roman"/>
          <w:i/>
          <w:color w:val="000000"/>
          <w:sz w:val="28"/>
          <w:szCs w:val="28"/>
        </w:rPr>
        <w:t xml:space="preserve"> различные несоответствия кода и требований к нему. Под требованием понимается стандарт, которого придерживается разработчики данного проекта, реакция на те или иные действия со стороны среды воздействия на ПО, поведение программного продукта в различных ситуациях;</w:t>
      </w:r>
    </w:p>
    <w:p w14:paraId="3ED7CFD0" w14:textId="77777777" w:rsidR="00DF7EE8" w:rsidRPr="00132ADD" w:rsidRDefault="00DF7EE8" w:rsidP="00DF7EE8">
      <w:pPr>
        <w:spacing w:after="0"/>
        <w:rPr>
          <w:rFonts w:ascii="Times New Roman" w:hAnsi="Times New Roman" w:cs="Times New Roman"/>
          <w:i/>
          <w:color w:val="000000"/>
          <w:sz w:val="28"/>
          <w:szCs w:val="28"/>
        </w:rPr>
      </w:pPr>
      <w:r w:rsidRPr="00132ADD">
        <w:rPr>
          <w:rFonts w:ascii="Times New Roman" w:hAnsi="Times New Roman" w:cs="Times New Roman"/>
          <w:i/>
          <w:color w:val="000000"/>
          <w:sz w:val="28"/>
          <w:szCs w:val="28"/>
        </w:rPr>
        <w:t xml:space="preserve">2. </w:t>
      </w:r>
      <w:r w:rsidRPr="00132ADD">
        <w:rPr>
          <w:rFonts w:ascii="Times New Roman" w:hAnsi="Times New Roman" w:cs="Times New Roman"/>
          <w:b/>
          <w:i/>
          <w:color w:val="000000"/>
          <w:sz w:val="28"/>
          <w:szCs w:val="28"/>
        </w:rPr>
        <w:t>тестирование высокого уровня</w:t>
      </w:r>
      <w:proofErr w:type="gramStart"/>
      <w:r w:rsidRPr="00132ADD">
        <w:rPr>
          <w:rFonts w:ascii="Times New Roman" w:hAnsi="Times New Roman" w:cs="Times New Roman"/>
          <w:b/>
          <w:i/>
          <w:color w:val="000000"/>
          <w:sz w:val="28"/>
          <w:szCs w:val="28"/>
        </w:rPr>
        <w:t>:</w:t>
      </w:r>
      <w:r w:rsidRPr="00132ADD">
        <w:rPr>
          <w:rFonts w:ascii="Times New Roman" w:hAnsi="Times New Roman" w:cs="Times New Roman"/>
          <w:i/>
          <w:color w:val="000000"/>
          <w:sz w:val="28"/>
          <w:szCs w:val="28"/>
        </w:rPr>
        <w:t xml:space="preserve"> Здесь</w:t>
      </w:r>
      <w:proofErr w:type="gramEnd"/>
      <w:r w:rsidRPr="00132ADD">
        <w:rPr>
          <w:rFonts w:ascii="Times New Roman" w:hAnsi="Times New Roman" w:cs="Times New Roman"/>
          <w:i/>
          <w:color w:val="000000"/>
          <w:sz w:val="28"/>
          <w:szCs w:val="28"/>
        </w:rPr>
        <w:t xml:space="preserve"> главная цель тестирования - выяснить, удовлетворяет ли разработка всем требованиям заказчика. Для программного продукта пишутся эмуляторы, с помощью которых тестер может наблюдать за работой системы в роли оператора. Он видит, как система осуществляет диалог с пользователем, какие сообщения она выдаёт, как реагирует на различные события, сохраняет информацию и т.д. Большинство обнаруживаемых ошибок на этом этапе связанно с ошибками взаимодействия программного продукта с пользователем - вывод ошибочных сообщений, не правильная реакция на запрос от оператора и т.п.;</w:t>
      </w:r>
    </w:p>
    <w:p w14:paraId="784C3B3F"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i/>
          <w:color w:val="000000"/>
          <w:sz w:val="28"/>
          <w:szCs w:val="28"/>
        </w:rPr>
        <w:t>3</w:t>
      </w:r>
      <w:r w:rsidRPr="00132ADD">
        <w:rPr>
          <w:rFonts w:ascii="Times New Roman" w:hAnsi="Times New Roman" w:cs="Times New Roman"/>
          <w:b/>
          <w:i/>
          <w:color w:val="000000"/>
          <w:sz w:val="28"/>
          <w:szCs w:val="28"/>
        </w:rPr>
        <w:t>. тестирование низкого уровня:</w:t>
      </w:r>
      <w:r w:rsidRPr="00132ADD">
        <w:rPr>
          <w:rFonts w:ascii="Times New Roman" w:hAnsi="Times New Roman" w:cs="Times New Roman"/>
          <w:i/>
          <w:color w:val="000000"/>
          <w:sz w:val="28"/>
          <w:szCs w:val="28"/>
        </w:rPr>
        <w:t xml:space="preserve"> Тестер проверяет, на сколько логически полно исходный код покрывает всё возможные варианты работы системы, для которой он разрабатывается</w:t>
      </w:r>
      <w:r w:rsidRPr="00132ADD">
        <w:rPr>
          <w:rFonts w:ascii="Times New Roman" w:hAnsi="Times New Roman" w:cs="Times New Roman"/>
          <w:color w:val="000000"/>
          <w:sz w:val="28"/>
          <w:szCs w:val="28"/>
        </w:rPr>
        <w:t>.</w:t>
      </w:r>
    </w:p>
    <w:p w14:paraId="1F89D42D"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ab/>
        <w:t xml:space="preserve">Существуют стандарты тестирования, они зависят от того, в какой области применяется разрабатываемое ПО. Ниже представлены некоторые из них: </w:t>
      </w:r>
    </w:p>
    <w:p w14:paraId="059D9898" w14:textId="77777777" w:rsidR="00DF7EE8" w:rsidRPr="00132ADD" w:rsidRDefault="00DF7EE8" w:rsidP="00DF7EE8">
      <w:pPr>
        <w:spacing w:after="0"/>
        <w:rPr>
          <w:rFonts w:ascii="Times New Roman" w:hAnsi="Times New Roman" w:cs="Times New Roman"/>
          <w:b/>
          <w:color w:val="000000"/>
          <w:sz w:val="28"/>
          <w:szCs w:val="28"/>
        </w:rPr>
      </w:pPr>
      <w:r w:rsidRPr="00132ADD">
        <w:rPr>
          <w:rFonts w:ascii="Times New Roman" w:hAnsi="Times New Roman" w:cs="Times New Roman"/>
          <w:color w:val="000000"/>
          <w:sz w:val="28"/>
          <w:szCs w:val="28"/>
        </w:rPr>
        <w:br/>
      </w:r>
      <w:r w:rsidRPr="00132ADD">
        <w:rPr>
          <w:rFonts w:ascii="Times New Roman" w:hAnsi="Times New Roman" w:cs="Times New Roman"/>
          <w:b/>
          <w:color w:val="000000"/>
          <w:sz w:val="28"/>
          <w:szCs w:val="28"/>
        </w:rPr>
        <w:t xml:space="preserve">Стандарт ISO 9001 </w:t>
      </w:r>
    </w:p>
    <w:p w14:paraId="09F3B552"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ISO 9001 - стандарт, основанный на принципах контроля качества. В нём, по существу, задаются ключевые функциональные требования, для каждого из которых нужно сказать, что делается, как сделать то, что сказано, и иметь возможность показать, что было сделано. Реализация данного стандарта в среде ПО - ISO 9000-3. </w:t>
      </w:r>
    </w:p>
    <w:p w14:paraId="657FC3CF" w14:textId="77777777" w:rsidR="00DF7EE8" w:rsidRPr="00132ADD" w:rsidRDefault="00DF7EE8" w:rsidP="00DF7EE8">
      <w:pPr>
        <w:spacing w:after="0"/>
        <w:rPr>
          <w:rFonts w:ascii="Times New Roman" w:hAnsi="Times New Roman" w:cs="Times New Roman"/>
          <w:b/>
          <w:color w:val="000000"/>
          <w:sz w:val="28"/>
          <w:szCs w:val="28"/>
        </w:rPr>
      </w:pPr>
      <w:r w:rsidRPr="00132ADD">
        <w:rPr>
          <w:rFonts w:ascii="Times New Roman" w:hAnsi="Times New Roman" w:cs="Times New Roman"/>
          <w:color w:val="000000"/>
          <w:sz w:val="28"/>
          <w:szCs w:val="28"/>
        </w:rPr>
        <w:br/>
      </w:r>
      <w:r w:rsidRPr="00132ADD">
        <w:rPr>
          <w:rFonts w:ascii="Times New Roman" w:hAnsi="Times New Roman" w:cs="Times New Roman"/>
          <w:b/>
          <w:color w:val="000000"/>
          <w:sz w:val="28"/>
          <w:szCs w:val="28"/>
        </w:rPr>
        <w:t xml:space="preserve">Стандарт ISO/IEC 12207 и IEEE/EIA 12207 </w:t>
      </w:r>
    </w:p>
    <w:p w14:paraId="7187BECD"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lastRenderedPageBreak/>
        <w:t xml:space="preserve">ISO/IEC 12207 </w:t>
      </w:r>
      <w:proofErr w:type="gramStart"/>
      <w:r w:rsidRPr="00132ADD">
        <w:rPr>
          <w:rFonts w:ascii="Times New Roman" w:hAnsi="Times New Roman" w:cs="Times New Roman"/>
          <w:color w:val="000000"/>
          <w:sz w:val="28"/>
          <w:szCs w:val="28"/>
        </w:rPr>
        <w:t>- это</w:t>
      </w:r>
      <w:proofErr w:type="gramEnd"/>
      <w:r w:rsidRPr="00132ADD">
        <w:rPr>
          <w:rFonts w:ascii="Times New Roman" w:hAnsi="Times New Roman" w:cs="Times New Roman"/>
          <w:color w:val="000000"/>
          <w:sz w:val="28"/>
          <w:szCs w:val="28"/>
        </w:rPr>
        <w:t xml:space="preserve"> международный стандарт, описывающий структуру процессов жизненного цикла ПО от концепции до изъятия из обращения. Стандарт IEEE/EIA 12207 - адаптация ISO/IEC 12207 для США. </w:t>
      </w:r>
    </w:p>
    <w:p w14:paraId="7FAFC02C" w14:textId="77777777" w:rsidR="00DF7EE8" w:rsidRPr="00132ADD" w:rsidRDefault="00DF7EE8" w:rsidP="00DF7EE8">
      <w:pPr>
        <w:spacing w:after="0"/>
        <w:rPr>
          <w:rFonts w:ascii="Times New Roman" w:hAnsi="Times New Roman" w:cs="Times New Roman"/>
          <w:color w:val="000000"/>
          <w:sz w:val="28"/>
          <w:szCs w:val="28"/>
        </w:rPr>
      </w:pPr>
    </w:p>
    <w:p w14:paraId="146C4203"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В </w:t>
      </w:r>
      <w:proofErr w:type="spellStart"/>
      <w:r w:rsidRPr="00132ADD">
        <w:rPr>
          <w:rFonts w:ascii="Times New Roman" w:hAnsi="Times New Roman" w:cs="Times New Roman"/>
          <w:color w:val="000000"/>
          <w:sz w:val="28"/>
          <w:szCs w:val="28"/>
        </w:rPr>
        <w:t>соответсвии</w:t>
      </w:r>
      <w:proofErr w:type="spellEnd"/>
      <w:r w:rsidRPr="00132ADD">
        <w:rPr>
          <w:rFonts w:ascii="Times New Roman" w:hAnsi="Times New Roman" w:cs="Times New Roman"/>
          <w:color w:val="000000"/>
          <w:sz w:val="28"/>
          <w:szCs w:val="28"/>
        </w:rPr>
        <w:t xml:space="preserve"> с этими стандартами в той или иной отрасли производства выдвигаются требования к </w:t>
      </w:r>
      <w:proofErr w:type="spellStart"/>
      <w:r w:rsidRPr="00132ADD">
        <w:rPr>
          <w:rFonts w:ascii="Times New Roman" w:hAnsi="Times New Roman" w:cs="Times New Roman"/>
          <w:color w:val="000000"/>
          <w:sz w:val="28"/>
          <w:szCs w:val="28"/>
        </w:rPr>
        <w:t>тестрованию</w:t>
      </w:r>
      <w:proofErr w:type="spellEnd"/>
      <w:r w:rsidRPr="00132ADD">
        <w:rPr>
          <w:rFonts w:ascii="Times New Roman" w:hAnsi="Times New Roman" w:cs="Times New Roman"/>
          <w:color w:val="000000"/>
          <w:sz w:val="28"/>
          <w:szCs w:val="28"/>
        </w:rPr>
        <w:t xml:space="preserve"> ПО. Например в авиации США на основе ISO/IEC 12207 был выработан стандарт </w:t>
      </w:r>
      <w:proofErr w:type="gramStart"/>
      <w:r w:rsidRPr="00132ADD">
        <w:rPr>
          <w:rFonts w:ascii="Times New Roman" w:hAnsi="Times New Roman" w:cs="Times New Roman"/>
          <w:color w:val="000000"/>
          <w:sz w:val="28"/>
          <w:szCs w:val="28"/>
        </w:rPr>
        <w:t xml:space="preserve">RTCA( </w:t>
      </w:r>
      <w:proofErr w:type="spellStart"/>
      <w:r w:rsidRPr="00132ADD">
        <w:rPr>
          <w:rFonts w:ascii="Times New Roman" w:hAnsi="Times New Roman" w:cs="Times New Roman"/>
          <w:color w:val="000000"/>
          <w:sz w:val="28"/>
          <w:szCs w:val="28"/>
        </w:rPr>
        <w:t>Requirements</w:t>
      </w:r>
      <w:proofErr w:type="spellEnd"/>
      <w:proofErr w:type="gramEnd"/>
      <w:r w:rsidRPr="00132ADD">
        <w:rPr>
          <w:rFonts w:ascii="Times New Roman" w:hAnsi="Times New Roman" w:cs="Times New Roman"/>
          <w:color w:val="000000"/>
          <w:sz w:val="28"/>
          <w:szCs w:val="28"/>
        </w:rPr>
        <w:t xml:space="preserve"> </w:t>
      </w:r>
      <w:proofErr w:type="spellStart"/>
      <w:r w:rsidRPr="00132ADD">
        <w:rPr>
          <w:rFonts w:ascii="Times New Roman" w:hAnsi="Times New Roman" w:cs="Times New Roman"/>
          <w:color w:val="000000"/>
          <w:sz w:val="28"/>
          <w:szCs w:val="28"/>
        </w:rPr>
        <w:t>and</w:t>
      </w:r>
      <w:proofErr w:type="spellEnd"/>
      <w:r w:rsidRPr="00132ADD">
        <w:rPr>
          <w:rFonts w:ascii="Times New Roman" w:hAnsi="Times New Roman" w:cs="Times New Roman"/>
          <w:color w:val="000000"/>
          <w:sz w:val="28"/>
          <w:szCs w:val="28"/>
        </w:rPr>
        <w:t xml:space="preserve"> </w:t>
      </w:r>
      <w:proofErr w:type="spellStart"/>
      <w:r w:rsidRPr="00132ADD">
        <w:rPr>
          <w:rFonts w:ascii="Times New Roman" w:hAnsi="Times New Roman" w:cs="Times New Roman"/>
          <w:color w:val="000000"/>
          <w:sz w:val="28"/>
          <w:szCs w:val="28"/>
        </w:rPr>
        <w:t>Technical</w:t>
      </w:r>
      <w:proofErr w:type="spellEnd"/>
      <w:r w:rsidRPr="00132ADD">
        <w:rPr>
          <w:rFonts w:ascii="Times New Roman" w:hAnsi="Times New Roman" w:cs="Times New Roman"/>
          <w:color w:val="000000"/>
          <w:sz w:val="28"/>
          <w:szCs w:val="28"/>
        </w:rPr>
        <w:t xml:space="preserve"> </w:t>
      </w:r>
      <w:proofErr w:type="spellStart"/>
      <w:r w:rsidRPr="00132ADD">
        <w:rPr>
          <w:rFonts w:ascii="Times New Roman" w:hAnsi="Times New Roman" w:cs="Times New Roman"/>
          <w:color w:val="000000"/>
          <w:sz w:val="28"/>
          <w:szCs w:val="28"/>
        </w:rPr>
        <w:t>Concepts</w:t>
      </w:r>
      <w:proofErr w:type="spellEnd"/>
      <w:r w:rsidRPr="00132ADD">
        <w:rPr>
          <w:rFonts w:ascii="Times New Roman" w:hAnsi="Times New Roman" w:cs="Times New Roman"/>
          <w:color w:val="000000"/>
          <w:sz w:val="28"/>
          <w:szCs w:val="28"/>
        </w:rPr>
        <w:t xml:space="preserve"> </w:t>
      </w:r>
      <w:proofErr w:type="spellStart"/>
      <w:r w:rsidRPr="00132ADD">
        <w:rPr>
          <w:rFonts w:ascii="Times New Roman" w:hAnsi="Times New Roman" w:cs="Times New Roman"/>
          <w:color w:val="000000"/>
          <w:sz w:val="28"/>
          <w:szCs w:val="28"/>
        </w:rPr>
        <w:t>for</w:t>
      </w:r>
      <w:proofErr w:type="spellEnd"/>
      <w:r w:rsidRPr="00132ADD">
        <w:rPr>
          <w:rFonts w:ascii="Times New Roman" w:hAnsi="Times New Roman" w:cs="Times New Roman"/>
          <w:color w:val="000000"/>
          <w:sz w:val="28"/>
          <w:szCs w:val="28"/>
        </w:rPr>
        <w:t xml:space="preserve"> Aviation). В нём </w:t>
      </w:r>
      <w:proofErr w:type="spellStart"/>
      <w:r w:rsidRPr="00132ADD">
        <w:rPr>
          <w:rFonts w:ascii="Times New Roman" w:hAnsi="Times New Roman" w:cs="Times New Roman"/>
          <w:color w:val="000000"/>
          <w:sz w:val="28"/>
          <w:szCs w:val="28"/>
        </w:rPr>
        <w:t>перечисленны</w:t>
      </w:r>
      <w:proofErr w:type="spellEnd"/>
      <w:r w:rsidRPr="00132ADD">
        <w:rPr>
          <w:rFonts w:ascii="Times New Roman" w:hAnsi="Times New Roman" w:cs="Times New Roman"/>
          <w:color w:val="000000"/>
          <w:sz w:val="28"/>
          <w:szCs w:val="28"/>
        </w:rPr>
        <w:t xml:space="preserve"> следующие требования к тестированию верхнего и </w:t>
      </w:r>
      <w:proofErr w:type="spellStart"/>
      <w:r w:rsidRPr="00132ADD">
        <w:rPr>
          <w:rFonts w:ascii="Times New Roman" w:hAnsi="Times New Roman" w:cs="Times New Roman"/>
          <w:color w:val="000000"/>
          <w:sz w:val="28"/>
          <w:szCs w:val="28"/>
        </w:rPr>
        <w:t>нуижнего</w:t>
      </w:r>
      <w:proofErr w:type="spellEnd"/>
      <w:r w:rsidRPr="00132ADD">
        <w:rPr>
          <w:rFonts w:ascii="Times New Roman" w:hAnsi="Times New Roman" w:cs="Times New Roman"/>
          <w:color w:val="000000"/>
          <w:sz w:val="28"/>
          <w:szCs w:val="28"/>
        </w:rPr>
        <w:t xml:space="preserve"> уровня: Тестирование верхнего уровня: </w:t>
      </w:r>
    </w:p>
    <w:p w14:paraId="182D2178"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требования высокого уровня должны включать в себя системные требования к ПО;</w:t>
      </w:r>
    </w:p>
    <w:p w14:paraId="1669AACC"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требования высокого уровня должны формулироваться с учётом архитектуры ПО;</w:t>
      </w:r>
    </w:p>
    <w:p w14:paraId="6ECA2268"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программный код должен удовлетворять архитектуре ПО и требованиям низкого уровня;</w:t>
      </w:r>
    </w:p>
    <w:p w14:paraId="5B96E8DD"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откомпилированный и готовый к использованию код должен удовлетворять требованиям к ПО;</w:t>
      </w:r>
    </w:p>
    <w:p w14:paraId="47705481"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используемые значения должны технически соответствовать поставленным целям и выполнять их для всех уровней ПО;</w:t>
      </w:r>
    </w:p>
    <w:p w14:paraId="3B66BA1F"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br/>
        <w:t>Тестирование нижнего уровня:</w:t>
      </w:r>
    </w:p>
    <w:p w14:paraId="6EFF0842"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проверку (</w:t>
      </w:r>
      <w:proofErr w:type="spellStart"/>
      <w:r w:rsidRPr="00132ADD">
        <w:rPr>
          <w:rFonts w:ascii="Times New Roman" w:hAnsi="Times New Roman" w:cs="Times New Roman"/>
          <w:color w:val="000000"/>
          <w:sz w:val="28"/>
          <w:szCs w:val="28"/>
        </w:rPr>
        <w:t>Verification</w:t>
      </w:r>
      <w:proofErr w:type="spellEnd"/>
      <w:r w:rsidRPr="00132ADD">
        <w:rPr>
          <w:rFonts w:ascii="Times New Roman" w:hAnsi="Times New Roman" w:cs="Times New Roman"/>
          <w:color w:val="000000"/>
          <w:sz w:val="28"/>
          <w:szCs w:val="28"/>
        </w:rPr>
        <w:t>) требований нижнего уровня,</w:t>
      </w:r>
    </w:p>
    <w:p w14:paraId="48ECB361"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проверку архитектуры программного обеспечения (ПО),</w:t>
      </w:r>
    </w:p>
    <w:p w14:paraId="3BAA5D31"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 проверку логического покрытия </w:t>
      </w:r>
      <w:proofErr w:type="gramStart"/>
      <w:r w:rsidRPr="00132ADD">
        <w:rPr>
          <w:rFonts w:ascii="Times New Roman" w:hAnsi="Times New Roman" w:cs="Times New Roman"/>
          <w:color w:val="000000"/>
          <w:sz w:val="28"/>
          <w:szCs w:val="28"/>
        </w:rPr>
        <w:t>для всех функций</w:t>
      </w:r>
      <w:proofErr w:type="gramEnd"/>
      <w:r w:rsidRPr="00132ADD">
        <w:rPr>
          <w:rFonts w:ascii="Times New Roman" w:hAnsi="Times New Roman" w:cs="Times New Roman"/>
          <w:color w:val="000000"/>
          <w:sz w:val="28"/>
          <w:szCs w:val="28"/>
        </w:rPr>
        <w:t xml:space="preserve"> написанных в ПО,</w:t>
      </w:r>
    </w:p>
    <w:p w14:paraId="11C5E92F"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контроль процедур тестирования,</w:t>
      </w:r>
    </w:p>
    <w:p w14:paraId="708F7561"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независимость ПО от тестирования. Т.е. ПО не должно перестраиваться особым образом под тесты,</w:t>
      </w:r>
    </w:p>
    <w:p w14:paraId="4A970B1D"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тестирование должно несколько раз покрывать исходный код, для обнаружения определённого класса ошибок,</w:t>
      </w:r>
    </w:p>
    <w:p w14:paraId="1F924190"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 тестирование на предмет косвенного обнаружения ошибок. Например: соответствие стандартам разработки ПО. </w:t>
      </w:r>
      <w:bookmarkStart w:id="2" w:name="quest4"/>
      <w:bookmarkEnd w:id="2"/>
    </w:p>
    <w:p w14:paraId="48E9E59D" w14:textId="77777777" w:rsidR="00DF7EE8" w:rsidRPr="00132ADD" w:rsidRDefault="00DF7EE8" w:rsidP="00DF7EE8">
      <w:pPr>
        <w:spacing w:after="0"/>
        <w:rPr>
          <w:rFonts w:ascii="Times New Roman" w:hAnsi="Times New Roman" w:cs="Times New Roman"/>
          <w:b/>
          <w:color w:val="000000"/>
          <w:sz w:val="28"/>
          <w:szCs w:val="28"/>
        </w:rPr>
      </w:pPr>
      <w:r w:rsidRPr="00132ADD">
        <w:rPr>
          <w:rFonts w:ascii="Times New Roman" w:hAnsi="Times New Roman" w:cs="Times New Roman"/>
          <w:b/>
          <w:color w:val="000000"/>
          <w:sz w:val="28"/>
          <w:szCs w:val="28"/>
        </w:rPr>
        <w:t>Задание:</w:t>
      </w:r>
    </w:p>
    <w:p w14:paraId="501A89A2"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Разработать тесты к программе;</w:t>
      </w:r>
    </w:p>
    <w:p w14:paraId="251EDE46" w14:textId="77777777" w:rsidR="00DF7EE8" w:rsidRPr="00132ADD" w:rsidRDefault="00DF7EE8" w:rsidP="00DF7EE8">
      <w:pPr>
        <w:spacing w:after="0"/>
        <w:rPr>
          <w:rFonts w:ascii="Times New Roman" w:hAnsi="Times New Roman" w:cs="Times New Roman"/>
          <w:color w:val="000000"/>
          <w:sz w:val="28"/>
          <w:szCs w:val="28"/>
        </w:rPr>
      </w:pPr>
    </w:p>
    <w:p w14:paraId="2C41F5C7" w14:textId="77777777" w:rsidR="00DF7EE8" w:rsidRPr="00132ADD" w:rsidRDefault="00DF7EE8" w:rsidP="00DF7EE8">
      <w:pPr>
        <w:spacing w:after="0"/>
        <w:rPr>
          <w:rFonts w:ascii="Times New Roman" w:hAnsi="Times New Roman" w:cs="Times New Roman"/>
          <w:b/>
          <w:color w:val="000000"/>
          <w:sz w:val="28"/>
          <w:szCs w:val="28"/>
        </w:rPr>
      </w:pPr>
    </w:p>
    <w:p w14:paraId="797E9EAB" w14:textId="77777777" w:rsidR="00DF7EE8" w:rsidRPr="00132ADD" w:rsidRDefault="00DF7EE8" w:rsidP="00DF7EE8">
      <w:pPr>
        <w:numPr>
          <w:ilvl w:val="0"/>
          <w:numId w:val="10"/>
        </w:numPr>
        <w:spacing w:after="0"/>
        <w:rPr>
          <w:rFonts w:ascii="Times New Roman" w:hAnsi="Times New Roman" w:cs="Times New Roman"/>
          <w:b/>
          <w:color w:val="000000"/>
          <w:sz w:val="28"/>
          <w:szCs w:val="28"/>
        </w:rPr>
      </w:pPr>
      <w:r w:rsidRPr="00132ADD">
        <w:rPr>
          <w:rFonts w:ascii="Times New Roman" w:hAnsi="Times New Roman" w:cs="Times New Roman"/>
          <w:b/>
          <w:color w:val="000000"/>
          <w:sz w:val="28"/>
          <w:szCs w:val="28"/>
        </w:rPr>
        <w:t xml:space="preserve">Разработка тест-диспетчера на </w:t>
      </w:r>
      <w:proofErr w:type="spellStart"/>
      <w:r w:rsidRPr="00132ADD">
        <w:rPr>
          <w:rFonts w:ascii="Times New Roman" w:hAnsi="Times New Roman" w:cs="Times New Roman"/>
          <w:b/>
          <w:color w:val="000000"/>
          <w:sz w:val="28"/>
          <w:szCs w:val="28"/>
          <w:lang w:val="en-US"/>
        </w:rPr>
        <w:t>VisualTest</w:t>
      </w:r>
      <w:proofErr w:type="spellEnd"/>
    </w:p>
    <w:p w14:paraId="0999FBFD"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Visual Test обеспечивает полнофункциональное, не зависящее от языка реализации тестирование 32-битных приложений, написанных для Windows, а также компонентов ActiveX. </w:t>
      </w:r>
    </w:p>
    <w:p w14:paraId="7364C1BE"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lastRenderedPageBreak/>
        <w:t xml:space="preserve">Что тестировать с помощью данного средства - не имеет значения. Это может быть и 32-битное приложение, и компонент ActiveX, и сервер OLE, и даже Web приложение. Visual Test позволит решить каждую из поставленных задач, поскольку сам является автоматизированным средством тестирования всех описанных типов приложений. Гибкость Visual Test дает возможность создавать поддерживаемые, расширяемые и пригодные для повторного применения компоненты тестирования, которые можно приспосабливать ко многим версиям, а после некоторого планирования - ко многим проектам. </w:t>
      </w:r>
    </w:p>
    <w:p w14:paraId="7B6995FF" w14:textId="77777777" w:rsidR="00DF7EE8" w:rsidRPr="00132ADD" w:rsidRDefault="00DF7EE8" w:rsidP="00DF7EE8">
      <w:pPr>
        <w:spacing w:after="0"/>
        <w:rPr>
          <w:rFonts w:ascii="Times New Roman" w:hAnsi="Times New Roman" w:cs="Times New Roman"/>
          <w:color w:val="000000"/>
          <w:sz w:val="28"/>
          <w:szCs w:val="28"/>
        </w:rPr>
      </w:pPr>
    </w:p>
    <w:p w14:paraId="1CAC6122"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b/>
          <w:bCs/>
          <w:color w:val="000000"/>
          <w:sz w:val="28"/>
          <w:szCs w:val="28"/>
        </w:rPr>
        <w:t>Самый мощный и доступный инструмент программирования тестов</w:t>
      </w:r>
    </w:p>
    <w:p w14:paraId="1C1714D1" w14:textId="77777777" w:rsidR="00DF7EE8" w:rsidRPr="00132ADD" w:rsidRDefault="00DF7EE8" w:rsidP="00DF7EE8">
      <w:pPr>
        <w:spacing w:after="0"/>
        <w:rPr>
          <w:rFonts w:ascii="Times New Roman" w:hAnsi="Times New Roman" w:cs="Times New Roman"/>
          <w:color w:val="000000"/>
          <w:sz w:val="28"/>
          <w:szCs w:val="28"/>
        </w:rPr>
      </w:pPr>
    </w:p>
    <w:p w14:paraId="3C8669FF"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В основе гибкости и мощи Visual Test лежит производный от Visual Basic экстенсивный язык программирования </w:t>
      </w:r>
      <w:proofErr w:type="spellStart"/>
      <w:r w:rsidRPr="00132ADD">
        <w:rPr>
          <w:rFonts w:ascii="Times New Roman" w:hAnsi="Times New Roman" w:cs="Times New Roman"/>
          <w:color w:val="000000"/>
          <w:sz w:val="28"/>
          <w:szCs w:val="28"/>
        </w:rPr>
        <w:t>TestBasic</w:t>
      </w:r>
      <w:proofErr w:type="spellEnd"/>
      <w:r w:rsidRPr="00132ADD">
        <w:rPr>
          <w:rFonts w:ascii="Times New Roman" w:hAnsi="Times New Roman" w:cs="Times New Roman"/>
          <w:color w:val="000000"/>
          <w:sz w:val="28"/>
          <w:szCs w:val="28"/>
        </w:rPr>
        <w:t xml:space="preserve">, с сотнями специфических для тестирования функций, специальных конструкций, простого доступа к Windows API и открытой архитектурой, которая делает этот язык сильно расширяемым. С этим инструментом команда получает ключевую составную часть, необходимую для создания определенной разновидности описаний тестов для их повторного использования, что исключает утомительную работу, экономит много времени и понижает затраты на поставку высококачественного программного обеспечения. Такой подход позволит сосредоточиться на осуществлении всех возможных работ по тестированию программного обеспечения. </w:t>
      </w:r>
    </w:p>
    <w:p w14:paraId="0B9D2DD6" w14:textId="77777777" w:rsidR="00DF7EE8" w:rsidRPr="00132ADD" w:rsidRDefault="00DF7EE8" w:rsidP="00DF7EE8">
      <w:pPr>
        <w:spacing w:after="0"/>
        <w:rPr>
          <w:rFonts w:ascii="Times New Roman" w:hAnsi="Times New Roman" w:cs="Times New Roman"/>
          <w:color w:val="000000"/>
          <w:sz w:val="28"/>
          <w:szCs w:val="28"/>
        </w:rPr>
      </w:pPr>
    </w:p>
    <w:p w14:paraId="27F4282F"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b/>
          <w:bCs/>
          <w:color w:val="000000"/>
          <w:sz w:val="28"/>
          <w:szCs w:val="28"/>
        </w:rPr>
        <w:t>Полная интеграция с Microsoft Visual Studio 6.0</w:t>
      </w:r>
    </w:p>
    <w:p w14:paraId="5CB66AD0" w14:textId="77777777" w:rsidR="00DF7EE8" w:rsidRPr="00132ADD" w:rsidRDefault="00DF7EE8" w:rsidP="00DF7EE8">
      <w:pPr>
        <w:spacing w:after="0"/>
        <w:rPr>
          <w:rFonts w:ascii="Times New Roman" w:hAnsi="Times New Roman" w:cs="Times New Roman"/>
          <w:color w:val="000000"/>
          <w:sz w:val="28"/>
          <w:szCs w:val="28"/>
        </w:rPr>
      </w:pPr>
    </w:p>
    <w:p w14:paraId="5D2CA24D"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Даже самые мощные языки программирования нуждаются в полной среде разработки для того, чтобы быть продуктивными инструментами. </w:t>
      </w:r>
      <w:proofErr w:type="spellStart"/>
      <w:r w:rsidRPr="00132ADD">
        <w:rPr>
          <w:rFonts w:ascii="Times New Roman" w:hAnsi="Times New Roman" w:cs="Times New Roman"/>
          <w:color w:val="000000"/>
          <w:sz w:val="28"/>
          <w:szCs w:val="28"/>
        </w:rPr>
        <w:t>Rational</w:t>
      </w:r>
      <w:proofErr w:type="spellEnd"/>
      <w:r w:rsidRPr="00132ADD">
        <w:rPr>
          <w:rFonts w:ascii="Times New Roman" w:hAnsi="Times New Roman" w:cs="Times New Roman"/>
          <w:color w:val="000000"/>
          <w:sz w:val="28"/>
          <w:szCs w:val="28"/>
        </w:rPr>
        <w:t xml:space="preserve"> Visual Test 6.5 является единственным средством функционального тестирования, тесно интегрированного с Visual Studio и Integrated Development Environment (IDE) от Microsoft. </w:t>
      </w:r>
    </w:p>
    <w:p w14:paraId="145B3DAA" w14:textId="77777777" w:rsidR="00DF7EE8" w:rsidRPr="00132ADD" w:rsidRDefault="00DF7EE8" w:rsidP="00DF7EE8">
      <w:pPr>
        <w:spacing w:after="0"/>
        <w:rPr>
          <w:rFonts w:ascii="Times New Roman" w:hAnsi="Times New Roman" w:cs="Times New Roman"/>
          <w:color w:val="000000"/>
          <w:sz w:val="28"/>
          <w:szCs w:val="28"/>
        </w:rPr>
      </w:pPr>
    </w:p>
    <w:p w14:paraId="0B59667F"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b/>
          <w:bCs/>
          <w:color w:val="000000"/>
          <w:sz w:val="28"/>
          <w:szCs w:val="28"/>
        </w:rPr>
        <w:t>Комплексное тестирование Web-приложений</w:t>
      </w:r>
    </w:p>
    <w:p w14:paraId="7FBDD167" w14:textId="77777777" w:rsidR="00DF7EE8" w:rsidRPr="00132ADD" w:rsidRDefault="00DF7EE8" w:rsidP="00DF7EE8">
      <w:pPr>
        <w:spacing w:after="0"/>
        <w:rPr>
          <w:rFonts w:ascii="Times New Roman" w:hAnsi="Times New Roman" w:cs="Times New Roman"/>
          <w:color w:val="000000"/>
          <w:sz w:val="28"/>
          <w:szCs w:val="28"/>
        </w:rPr>
      </w:pPr>
    </w:p>
    <w:p w14:paraId="30175042"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Для всех стало очевидно, что своевременный выпуск качественных WWW–приложений - задача трудновыполнимая, а досадное свойство проектов “сжиматься” в сроках отрицательно сказывается на качестве приложения. Visual Test предлагает тестировать логические схемы как клиентской части, так и серверной при помощи более чем 150 новых функций </w:t>
      </w:r>
      <w:proofErr w:type="spellStart"/>
      <w:r w:rsidRPr="00132ADD">
        <w:rPr>
          <w:rFonts w:ascii="Times New Roman" w:hAnsi="Times New Roman" w:cs="Times New Roman"/>
          <w:color w:val="000000"/>
          <w:sz w:val="28"/>
          <w:szCs w:val="28"/>
        </w:rPr>
        <w:t>TestBasic</w:t>
      </w:r>
      <w:proofErr w:type="spellEnd"/>
      <w:r w:rsidRPr="00132ADD">
        <w:rPr>
          <w:rFonts w:ascii="Times New Roman" w:hAnsi="Times New Roman" w:cs="Times New Roman"/>
          <w:color w:val="000000"/>
          <w:sz w:val="28"/>
          <w:szCs w:val="28"/>
        </w:rPr>
        <w:t xml:space="preserve">, разработанных специально для тестирования в среде Web. Visual Test дает </w:t>
      </w:r>
      <w:r w:rsidRPr="00132ADD">
        <w:rPr>
          <w:rFonts w:ascii="Times New Roman" w:hAnsi="Times New Roman" w:cs="Times New Roman"/>
          <w:color w:val="000000"/>
          <w:sz w:val="28"/>
          <w:szCs w:val="28"/>
        </w:rPr>
        <w:lastRenderedPageBreak/>
        <w:t xml:space="preserve">возможность запрашивать и устанавливать атрибуты стандартных элементов HTML и программных действий с входными элементами, “гулять” по ссылкам, выверять состояние и данные любого элемента. Кроме того, добавились новые возможности для решения следующих задач: </w:t>
      </w:r>
    </w:p>
    <w:p w14:paraId="096EC6ED" w14:textId="77777777" w:rsidR="00DF7EE8" w:rsidRPr="00132ADD" w:rsidRDefault="00DF7EE8" w:rsidP="00DF7EE8">
      <w:pPr>
        <w:numPr>
          <w:ilvl w:val="0"/>
          <w:numId w:val="9"/>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тестирование компонентов ActiveX, выполняемое внутри броузера как часть Web – приложения,</w:t>
      </w:r>
    </w:p>
    <w:p w14:paraId="79D2287E" w14:textId="77777777" w:rsidR="00DF7EE8" w:rsidRPr="00132ADD" w:rsidRDefault="00DF7EE8" w:rsidP="00DF7EE8">
      <w:pPr>
        <w:numPr>
          <w:ilvl w:val="0"/>
          <w:numId w:val="9"/>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тестирование Dynamic HTML (DHTML) посредством управления пользовательским интерфейсом для отработки клиентской логики,</w:t>
      </w:r>
    </w:p>
    <w:p w14:paraId="0E686509" w14:textId="77777777" w:rsidR="00DF7EE8" w:rsidRPr="00132ADD" w:rsidRDefault="00DF7EE8" w:rsidP="00DF7EE8">
      <w:pPr>
        <w:numPr>
          <w:ilvl w:val="0"/>
          <w:numId w:val="9"/>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управление специфическим для браузера расширением HTML, определенными пользователем тегами и последующим расширением стандарта HTML,</w:t>
      </w:r>
    </w:p>
    <w:p w14:paraId="55F8B61A" w14:textId="77777777" w:rsidR="00DF7EE8" w:rsidRPr="00132ADD" w:rsidRDefault="00DF7EE8" w:rsidP="00DF7EE8">
      <w:pPr>
        <w:numPr>
          <w:ilvl w:val="0"/>
          <w:numId w:val="9"/>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тестирование приложений, для которых требуется множество экземпляров браузера или встроенных объектов управления в броузере,</w:t>
      </w:r>
    </w:p>
    <w:p w14:paraId="416EE740" w14:textId="77777777" w:rsidR="00DF7EE8" w:rsidRPr="00132ADD" w:rsidRDefault="00DF7EE8" w:rsidP="00DF7EE8">
      <w:pPr>
        <w:numPr>
          <w:ilvl w:val="0"/>
          <w:numId w:val="9"/>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действия с синхронизационными выпусками, необходимость которых вызвана непредсказуемым хронометражем Web.</w:t>
      </w:r>
    </w:p>
    <w:p w14:paraId="56AA59FD" w14:textId="77777777" w:rsidR="00DF7EE8" w:rsidRPr="00132ADD" w:rsidRDefault="00DF7EE8" w:rsidP="00DF7EE8">
      <w:pPr>
        <w:spacing w:after="0"/>
        <w:rPr>
          <w:rFonts w:ascii="Times New Roman" w:hAnsi="Times New Roman" w:cs="Times New Roman"/>
          <w:color w:val="000000"/>
          <w:sz w:val="28"/>
          <w:szCs w:val="28"/>
        </w:rPr>
      </w:pPr>
    </w:p>
    <w:p w14:paraId="604B33A6"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b/>
          <w:bCs/>
          <w:color w:val="000000"/>
          <w:sz w:val="28"/>
          <w:szCs w:val="28"/>
        </w:rPr>
        <w:t xml:space="preserve">Первый инструмент тестирования, поддерживающий Microsoft Active </w:t>
      </w:r>
      <w:proofErr w:type="spellStart"/>
      <w:r w:rsidRPr="00132ADD">
        <w:rPr>
          <w:rFonts w:ascii="Times New Roman" w:hAnsi="Times New Roman" w:cs="Times New Roman"/>
          <w:b/>
          <w:bCs/>
          <w:color w:val="000000"/>
          <w:sz w:val="28"/>
          <w:szCs w:val="28"/>
        </w:rPr>
        <w:t>Accessibility</w:t>
      </w:r>
      <w:proofErr w:type="spellEnd"/>
    </w:p>
    <w:p w14:paraId="400940FF" w14:textId="77777777" w:rsidR="00DF7EE8" w:rsidRPr="00132ADD" w:rsidRDefault="00DF7EE8" w:rsidP="00DF7EE8">
      <w:pPr>
        <w:spacing w:after="0"/>
        <w:rPr>
          <w:rFonts w:ascii="Times New Roman" w:hAnsi="Times New Roman" w:cs="Times New Roman"/>
          <w:color w:val="000000"/>
          <w:sz w:val="28"/>
          <w:szCs w:val="28"/>
        </w:rPr>
      </w:pPr>
      <w:proofErr w:type="spellStart"/>
      <w:r w:rsidRPr="00132ADD">
        <w:rPr>
          <w:rFonts w:ascii="Times New Roman" w:hAnsi="Times New Roman" w:cs="Times New Roman"/>
          <w:color w:val="000000"/>
          <w:sz w:val="28"/>
          <w:szCs w:val="28"/>
        </w:rPr>
        <w:t>Rational</w:t>
      </w:r>
      <w:proofErr w:type="spellEnd"/>
      <w:r w:rsidRPr="00132ADD">
        <w:rPr>
          <w:rFonts w:ascii="Times New Roman" w:hAnsi="Times New Roman" w:cs="Times New Roman"/>
          <w:color w:val="000000"/>
          <w:sz w:val="28"/>
          <w:szCs w:val="28"/>
        </w:rPr>
        <w:t xml:space="preserve"> Software – первая компания, предложившая инструмент тестирования, который поддерживает архитектуру Microsoft Active </w:t>
      </w:r>
      <w:proofErr w:type="spellStart"/>
      <w:r w:rsidRPr="00132ADD">
        <w:rPr>
          <w:rFonts w:ascii="Times New Roman" w:hAnsi="Times New Roman" w:cs="Times New Roman"/>
          <w:color w:val="000000"/>
          <w:sz w:val="28"/>
          <w:szCs w:val="28"/>
        </w:rPr>
        <w:t>Accessibility</w:t>
      </w:r>
      <w:proofErr w:type="spellEnd"/>
      <w:r w:rsidRPr="00132ADD">
        <w:rPr>
          <w:rFonts w:ascii="Times New Roman" w:hAnsi="Times New Roman" w:cs="Times New Roman"/>
          <w:color w:val="000000"/>
          <w:sz w:val="28"/>
          <w:szCs w:val="28"/>
        </w:rPr>
        <w:t xml:space="preserve"> (эта архитектура допускает управление заблокированными приложениями с помощью вспомогательных средств доступа). Выясняется, </w:t>
      </w:r>
      <w:proofErr w:type="gramStart"/>
      <w:r w:rsidRPr="00132ADD">
        <w:rPr>
          <w:rFonts w:ascii="Times New Roman" w:hAnsi="Times New Roman" w:cs="Times New Roman"/>
          <w:color w:val="000000"/>
          <w:sz w:val="28"/>
          <w:szCs w:val="28"/>
        </w:rPr>
        <w:t>что</w:t>
      </w:r>
      <w:proofErr w:type="gramEnd"/>
      <w:r w:rsidRPr="00132ADD">
        <w:rPr>
          <w:rFonts w:ascii="Times New Roman" w:hAnsi="Times New Roman" w:cs="Times New Roman"/>
          <w:color w:val="000000"/>
          <w:sz w:val="28"/>
          <w:szCs w:val="28"/>
        </w:rPr>
        <w:t xml:space="preserve"> когда к программному обеспечению есть доступ, оно более пригодно к тестированию. Visual Test содержит 30 функций, специально разработанных для того, чтобы воспользоваться преимуществами этой важной технологии подключения. </w:t>
      </w:r>
    </w:p>
    <w:p w14:paraId="3E0F3A5F"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За счет использования в целях тестирования этого стандартного СОМ-интерфейса, </w:t>
      </w:r>
      <w:proofErr w:type="spellStart"/>
      <w:r w:rsidRPr="00132ADD">
        <w:rPr>
          <w:rFonts w:ascii="Times New Roman" w:hAnsi="Times New Roman" w:cs="Times New Roman"/>
          <w:color w:val="000000"/>
          <w:sz w:val="28"/>
          <w:szCs w:val="28"/>
        </w:rPr>
        <w:t>Rational</w:t>
      </w:r>
      <w:proofErr w:type="spellEnd"/>
      <w:r w:rsidRPr="00132ADD">
        <w:rPr>
          <w:rFonts w:ascii="Times New Roman" w:hAnsi="Times New Roman" w:cs="Times New Roman"/>
          <w:color w:val="000000"/>
          <w:sz w:val="28"/>
          <w:szCs w:val="28"/>
        </w:rPr>
        <w:t xml:space="preserve"> Software становится первой компанией в области распознавания, выбора и поддержки всего, что является основой стандарта производства более пригодных для тестирования приложений. Возможности, которые Visual Test обеспечивает для Active </w:t>
      </w:r>
      <w:proofErr w:type="spellStart"/>
      <w:r w:rsidRPr="00132ADD">
        <w:rPr>
          <w:rFonts w:ascii="Times New Roman" w:hAnsi="Times New Roman" w:cs="Times New Roman"/>
          <w:color w:val="000000"/>
          <w:sz w:val="28"/>
          <w:szCs w:val="28"/>
        </w:rPr>
        <w:t>Accessibility</w:t>
      </w:r>
      <w:proofErr w:type="spellEnd"/>
      <w:r w:rsidRPr="00132ADD">
        <w:rPr>
          <w:rFonts w:ascii="Times New Roman" w:hAnsi="Times New Roman" w:cs="Times New Roman"/>
          <w:color w:val="000000"/>
          <w:sz w:val="28"/>
          <w:szCs w:val="28"/>
        </w:rPr>
        <w:t xml:space="preserve">, можно немедленно применить, с целью значительного упрощения тестирования разнообразных меню, написанных владельцем для компонентов операционных систем Windows и приложений, сконструированных с помощью Microsoft Office. </w:t>
      </w:r>
    </w:p>
    <w:p w14:paraId="693F3024"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Также значительное преимущество возникает благодаря возможности тестирования компонентов настройки производства третьих фирм и окрашенных компонентов, а также трудных в тестировании компонентов. </w:t>
      </w:r>
    </w:p>
    <w:p w14:paraId="3826C8EB" w14:textId="77777777" w:rsidR="00DF7EE8" w:rsidRPr="00132ADD" w:rsidRDefault="00DF7EE8" w:rsidP="00DF7EE8">
      <w:pPr>
        <w:spacing w:after="0"/>
        <w:rPr>
          <w:rFonts w:ascii="Times New Roman" w:hAnsi="Times New Roman" w:cs="Times New Roman"/>
          <w:color w:val="000000"/>
          <w:sz w:val="28"/>
          <w:szCs w:val="28"/>
        </w:rPr>
      </w:pPr>
    </w:p>
    <w:p w14:paraId="42F6B22B"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b/>
          <w:bCs/>
          <w:color w:val="000000"/>
          <w:sz w:val="28"/>
          <w:szCs w:val="28"/>
        </w:rPr>
        <w:t>Основные свойства продукта:</w:t>
      </w:r>
    </w:p>
    <w:p w14:paraId="0D1DEA73" w14:textId="77777777" w:rsidR="00DF7EE8" w:rsidRPr="00132ADD" w:rsidRDefault="00DF7EE8" w:rsidP="00DF7EE8">
      <w:pPr>
        <w:numPr>
          <w:ilvl w:val="0"/>
          <w:numId w:val="11"/>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обеспечивает полное, не зависящее от языка тестирование 32-битных Windows-приложений, компонентов ActiveX и DLL,</w:t>
      </w:r>
    </w:p>
    <w:p w14:paraId="4FB7F48D" w14:textId="77777777" w:rsidR="00DF7EE8" w:rsidRPr="00132ADD" w:rsidRDefault="00DF7EE8" w:rsidP="00DF7EE8">
      <w:pPr>
        <w:numPr>
          <w:ilvl w:val="0"/>
          <w:numId w:val="11"/>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автоматизирует повторяющиеся задачи тестирования с возвратом на более ранние стадии для увеличения эффективности проекта тестирования и дает возможность создавать высококачественные приложения за меньшее время,</w:t>
      </w:r>
    </w:p>
    <w:p w14:paraId="5F2D9698" w14:textId="77777777" w:rsidR="00DF7EE8" w:rsidRPr="00132ADD" w:rsidRDefault="00DF7EE8" w:rsidP="00DF7EE8">
      <w:pPr>
        <w:numPr>
          <w:ilvl w:val="0"/>
          <w:numId w:val="11"/>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использует </w:t>
      </w:r>
      <w:proofErr w:type="spellStart"/>
      <w:r w:rsidRPr="00132ADD">
        <w:rPr>
          <w:rFonts w:ascii="Times New Roman" w:hAnsi="Times New Roman" w:cs="Times New Roman"/>
          <w:color w:val="000000"/>
          <w:sz w:val="28"/>
          <w:szCs w:val="28"/>
        </w:rPr>
        <w:t>TestBasic</w:t>
      </w:r>
      <w:proofErr w:type="spellEnd"/>
      <w:r w:rsidRPr="00132ADD">
        <w:rPr>
          <w:rFonts w:ascii="Times New Roman" w:hAnsi="Times New Roman" w:cs="Times New Roman"/>
          <w:color w:val="000000"/>
          <w:sz w:val="28"/>
          <w:szCs w:val="28"/>
        </w:rPr>
        <w:t>, самый мощный язык программирования автоматизированного тестирования, чтобы дать возможность разрабатывать базу данных для постоянно используемых, поддерживаемых и расширяемых тестов,</w:t>
      </w:r>
    </w:p>
    <w:p w14:paraId="72F72918" w14:textId="77777777" w:rsidR="00DF7EE8" w:rsidRPr="00132ADD" w:rsidRDefault="00DF7EE8" w:rsidP="00DF7EE8">
      <w:pPr>
        <w:numPr>
          <w:ilvl w:val="0"/>
          <w:numId w:val="11"/>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основывается на существующих возможностях Visual Test с массой новых функций для полного тестирования Web-приложений,</w:t>
      </w:r>
    </w:p>
    <w:p w14:paraId="0EF082CB" w14:textId="77777777" w:rsidR="00DF7EE8" w:rsidRPr="00132ADD" w:rsidRDefault="00DF7EE8" w:rsidP="00DF7EE8">
      <w:pPr>
        <w:numPr>
          <w:ilvl w:val="0"/>
          <w:numId w:val="11"/>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вводит поддержку Microsoft Active </w:t>
      </w:r>
      <w:proofErr w:type="spellStart"/>
      <w:r w:rsidRPr="00132ADD">
        <w:rPr>
          <w:rFonts w:ascii="Times New Roman" w:hAnsi="Times New Roman" w:cs="Times New Roman"/>
          <w:color w:val="000000"/>
          <w:sz w:val="28"/>
          <w:szCs w:val="28"/>
        </w:rPr>
        <w:t>Accessibility</w:t>
      </w:r>
      <w:proofErr w:type="spellEnd"/>
      <w:r w:rsidRPr="00132ADD">
        <w:rPr>
          <w:rFonts w:ascii="Times New Roman" w:hAnsi="Times New Roman" w:cs="Times New Roman"/>
          <w:color w:val="000000"/>
          <w:sz w:val="28"/>
          <w:szCs w:val="28"/>
        </w:rPr>
        <w:t xml:space="preserve"> как первого шага в продвижении производных от него стандартов тестируемости в высших целях,</w:t>
      </w:r>
    </w:p>
    <w:p w14:paraId="3BD67000" w14:textId="77777777" w:rsidR="00DF7EE8" w:rsidRPr="00132ADD" w:rsidRDefault="00DF7EE8" w:rsidP="00DF7EE8">
      <w:pPr>
        <w:numPr>
          <w:ilvl w:val="0"/>
          <w:numId w:val="11"/>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предлагает компоненты, которые можно распространять дальше, так что сконструированные и разработанные инженерами QA тесты пригодны для дальнейшего распространения и обеспечивают максимальную эффективность издержек,</w:t>
      </w:r>
    </w:p>
    <w:p w14:paraId="2C938A11" w14:textId="77777777" w:rsidR="00DF7EE8" w:rsidRPr="00132ADD" w:rsidRDefault="00DF7EE8" w:rsidP="00DF7EE8">
      <w:pPr>
        <w:numPr>
          <w:ilvl w:val="0"/>
          <w:numId w:val="11"/>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тестирует существование и расположение компонентов, собирает качественные показатели и допускает обновление свойств, обеспечивая тщательное тестирование в вашем приложении компонентов OLE (</w:t>
      </w:r>
      <w:proofErr w:type="spellStart"/>
      <w:r w:rsidRPr="00132ADD">
        <w:rPr>
          <w:rFonts w:ascii="Times New Roman" w:hAnsi="Times New Roman" w:cs="Times New Roman"/>
          <w:color w:val="000000"/>
          <w:sz w:val="28"/>
          <w:szCs w:val="28"/>
        </w:rPr>
        <w:t>OCXs</w:t>
      </w:r>
      <w:proofErr w:type="spellEnd"/>
      <w:r w:rsidRPr="00132ADD">
        <w:rPr>
          <w:rFonts w:ascii="Times New Roman" w:hAnsi="Times New Roman" w:cs="Times New Roman"/>
          <w:color w:val="000000"/>
          <w:sz w:val="28"/>
          <w:szCs w:val="28"/>
        </w:rPr>
        <w:t>) и ActiveX,</w:t>
      </w:r>
    </w:p>
    <w:p w14:paraId="33246E64" w14:textId="77777777" w:rsidR="00DF7EE8" w:rsidRPr="00132ADD" w:rsidRDefault="00DF7EE8" w:rsidP="00DF7EE8">
      <w:pPr>
        <w:numPr>
          <w:ilvl w:val="0"/>
          <w:numId w:val="11"/>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содержит Suite Manager чтобы конструировать, контролировать и выполнять серии автоматизированных тестов.</w:t>
      </w:r>
    </w:p>
    <w:p w14:paraId="17ABBF5B" w14:textId="77777777" w:rsidR="00DF7EE8" w:rsidRPr="00132ADD" w:rsidRDefault="00DF7EE8" w:rsidP="00DF7EE8">
      <w:pPr>
        <w:spacing w:after="0"/>
        <w:rPr>
          <w:rFonts w:ascii="Times New Roman" w:hAnsi="Times New Roman" w:cs="Times New Roman"/>
          <w:color w:val="000000"/>
          <w:sz w:val="28"/>
          <w:szCs w:val="28"/>
        </w:rPr>
      </w:pPr>
    </w:p>
    <w:p w14:paraId="32D8D569" w14:textId="77777777" w:rsidR="00DF7EE8" w:rsidRPr="00132ADD" w:rsidRDefault="00DF7EE8" w:rsidP="00DF7EE8">
      <w:pPr>
        <w:spacing w:after="0"/>
        <w:rPr>
          <w:rFonts w:ascii="Times New Roman" w:hAnsi="Times New Roman" w:cs="Times New Roman"/>
          <w:b/>
          <w:color w:val="000000"/>
          <w:sz w:val="28"/>
          <w:szCs w:val="28"/>
        </w:rPr>
      </w:pPr>
    </w:p>
    <w:p w14:paraId="437FDE55" w14:textId="77777777" w:rsidR="00DF7EE8" w:rsidRPr="00132ADD" w:rsidRDefault="00DF7EE8" w:rsidP="00DF7EE8">
      <w:pPr>
        <w:spacing w:after="0"/>
        <w:rPr>
          <w:rFonts w:ascii="Times New Roman" w:hAnsi="Times New Roman" w:cs="Times New Roman"/>
          <w:b/>
          <w:color w:val="000000"/>
          <w:sz w:val="28"/>
          <w:szCs w:val="28"/>
        </w:rPr>
      </w:pPr>
      <w:r w:rsidRPr="00132ADD">
        <w:rPr>
          <w:rFonts w:ascii="Times New Roman" w:hAnsi="Times New Roman" w:cs="Times New Roman"/>
          <w:noProof/>
          <w:color w:val="000000"/>
          <w:sz w:val="28"/>
          <w:szCs w:val="28"/>
          <w:lang w:eastAsia="ru-RU"/>
        </w:rPr>
        <w:lastRenderedPageBreak/>
        <w:drawing>
          <wp:inline distT="0" distB="0" distL="0" distR="0" wp14:anchorId="50B2F26A" wp14:editId="7C0AAF2F">
            <wp:extent cx="3829050" cy="2781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9050" cy="2781300"/>
                    </a:xfrm>
                    <a:prstGeom prst="rect">
                      <a:avLst/>
                    </a:prstGeom>
                    <a:solidFill>
                      <a:srgbClr val="FFFFFF"/>
                    </a:solidFill>
                    <a:ln>
                      <a:noFill/>
                    </a:ln>
                  </pic:spPr>
                </pic:pic>
              </a:graphicData>
            </a:graphic>
          </wp:inline>
        </w:drawing>
      </w:r>
    </w:p>
    <w:p w14:paraId="1B813DC5" w14:textId="77777777" w:rsidR="00DF7EE8" w:rsidRPr="00132ADD" w:rsidRDefault="00DF7EE8" w:rsidP="00DF7EE8">
      <w:pPr>
        <w:spacing w:after="0"/>
        <w:rPr>
          <w:rFonts w:ascii="Times New Roman" w:hAnsi="Times New Roman" w:cs="Times New Roman"/>
          <w:b/>
          <w:color w:val="000000"/>
          <w:sz w:val="28"/>
          <w:szCs w:val="28"/>
        </w:rPr>
      </w:pPr>
    </w:p>
    <w:p w14:paraId="482B6EB4" w14:textId="77777777" w:rsidR="00DF7EE8" w:rsidRPr="00132ADD" w:rsidRDefault="00DF7EE8" w:rsidP="00DF7EE8">
      <w:pPr>
        <w:spacing w:after="0"/>
        <w:rPr>
          <w:rFonts w:ascii="Times New Roman" w:hAnsi="Times New Roman" w:cs="Times New Roman"/>
          <w:b/>
          <w:color w:val="000000"/>
          <w:sz w:val="28"/>
          <w:szCs w:val="28"/>
        </w:rPr>
      </w:pPr>
    </w:p>
    <w:p w14:paraId="4542DBD0" w14:textId="77777777" w:rsidR="00DF7EE8" w:rsidRPr="00132ADD" w:rsidRDefault="00DF7EE8" w:rsidP="00DF7EE8">
      <w:pPr>
        <w:spacing w:after="0"/>
        <w:rPr>
          <w:rFonts w:ascii="Times New Roman" w:hAnsi="Times New Roman" w:cs="Times New Roman"/>
          <w:b/>
          <w:color w:val="000000"/>
          <w:sz w:val="28"/>
          <w:szCs w:val="28"/>
        </w:rPr>
      </w:pPr>
      <w:r w:rsidRPr="00132ADD">
        <w:rPr>
          <w:rFonts w:ascii="Times New Roman" w:hAnsi="Times New Roman" w:cs="Times New Roman"/>
          <w:b/>
          <w:color w:val="000000"/>
          <w:sz w:val="28"/>
          <w:szCs w:val="28"/>
        </w:rPr>
        <w:t>Начало работы:</w:t>
      </w:r>
    </w:p>
    <w:p w14:paraId="30F78E09"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Файлы с входными и эталонными данными – текстовые файлы, которые должны содержать в себе тестируемые и эталонные значения. Файлы организованы следующим образом:</w:t>
      </w:r>
    </w:p>
    <w:p w14:paraId="2410B016" w14:textId="77777777" w:rsidR="00DF7EE8" w:rsidRPr="00132ADD" w:rsidRDefault="00DF7EE8" w:rsidP="00DF7EE8">
      <w:pPr>
        <w:numPr>
          <w:ilvl w:val="0"/>
          <w:numId w:val="12"/>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входные и эталонные данные расположены в виде столбца. Если входных данных несколько, то перечисляются через “</w:t>
      </w:r>
      <w:r w:rsidRPr="00132ADD">
        <w:rPr>
          <w:rFonts w:ascii="Times New Roman" w:hAnsi="Times New Roman" w:cs="Times New Roman"/>
          <w:color w:val="000000"/>
          <w:sz w:val="28"/>
          <w:szCs w:val="28"/>
          <w:lang w:val="en-US"/>
        </w:rPr>
        <w:t>Enter</w:t>
      </w:r>
      <w:r w:rsidRPr="00132ADD">
        <w:rPr>
          <w:rFonts w:ascii="Times New Roman" w:hAnsi="Times New Roman" w:cs="Times New Roman"/>
          <w:color w:val="000000"/>
          <w:sz w:val="28"/>
          <w:szCs w:val="28"/>
        </w:rPr>
        <w:t>” (1 строка – 1 данное),</w:t>
      </w:r>
    </w:p>
    <w:p w14:paraId="2F3FF40A" w14:textId="77777777" w:rsidR="00DF7EE8" w:rsidRPr="00132ADD" w:rsidRDefault="00DF7EE8" w:rsidP="00DF7EE8">
      <w:pPr>
        <w:numPr>
          <w:ilvl w:val="0"/>
          <w:numId w:val="12"/>
        </w:num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название файлов </w:t>
      </w:r>
      <w:proofErr w:type="gramStart"/>
      <w:r w:rsidRPr="00132ADD">
        <w:rPr>
          <w:rFonts w:ascii="Times New Roman" w:hAnsi="Times New Roman" w:cs="Times New Roman"/>
          <w:color w:val="000000"/>
          <w:sz w:val="28"/>
          <w:szCs w:val="28"/>
        </w:rPr>
        <w:t>должно быть строго определено</w:t>
      </w:r>
      <w:proofErr w:type="gramEnd"/>
      <w:r w:rsidRPr="00132ADD">
        <w:rPr>
          <w:rFonts w:ascii="Times New Roman" w:hAnsi="Times New Roman" w:cs="Times New Roman"/>
          <w:color w:val="000000"/>
          <w:sz w:val="28"/>
          <w:szCs w:val="28"/>
        </w:rPr>
        <w:t xml:space="preserve"> и они должны создаваться в определенном месте, иначе тестируемый файл не сможет их найти.</w:t>
      </w:r>
    </w:p>
    <w:p w14:paraId="4381F860" w14:textId="77777777" w:rsidR="00DF7EE8" w:rsidRPr="00132ADD" w:rsidRDefault="00DF7EE8" w:rsidP="00DF7EE8">
      <w:pPr>
        <w:spacing w:after="0"/>
        <w:rPr>
          <w:rFonts w:ascii="Times New Roman" w:hAnsi="Times New Roman" w:cs="Times New Roman"/>
          <w:color w:val="000000"/>
          <w:sz w:val="28"/>
          <w:szCs w:val="28"/>
        </w:rPr>
      </w:pPr>
    </w:p>
    <w:p w14:paraId="6C22656C"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Приведем пример для задачи:</w:t>
      </w:r>
    </w:p>
    <w:p w14:paraId="7E99C54F"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Задать функцию </w:t>
      </w:r>
      <w:r w:rsidRPr="00132ADD">
        <w:rPr>
          <w:rFonts w:ascii="Times New Roman" w:hAnsi="Times New Roman" w:cs="Times New Roman"/>
          <w:b/>
          <w:color w:val="000000"/>
          <w:sz w:val="28"/>
          <w:szCs w:val="28"/>
          <w:lang w:val="en-US"/>
        </w:rPr>
        <w:t>fun</w:t>
      </w:r>
      <w:r w:rsidRPr="00132ADD">
        <w:rPr>
          <w:rFonts w:ascii="Times New Roman" w:hAnsi="Times New Roman" w:cs="Times New Roman"/>
          <w:b/>
          <w:color w:val="000000"/>
          <w:sz w:val="28"/>
          <w:szCs w:val="28"/>
        </w:rPr>
        <w:t>16</w:t>
      </w:r>
      <w:r w:rsidRPr="00132ADD">
        <w:rPr>
          <w:rFonts w:ascii="Times New Roman" w:hAnsi="Times New Roman" w:cs="Times New Roman"/>
          <w:color w:val="000000"/>
          <w:sz w:val="28"/>
          <w:szCs w:val="28"/>
        </w:rPr>
        <w:t xml:space="preserve"> с параметрами </w:t>
      </w:r>
      <w:r w:rsidRPr="00132ADD">
        <w:rPr>
          <w:rFonts w:ascii="Times New Roman" w:hAnsi="Times New Roman" w:cs="Times New Roman"/>
          <w:b/>
          <w:color w:val="000000"/>
          <w:sz w:val="28"/>
          <w:szCs w:val="28"/>
          <w:lang w:val="en-US"/>
        </w:rPr>
        <w:t>R</w:t>
      </w:r>
      <w:r w:rsidRPr="00132ADD">
        <w:rPr>
          <w:rFonts w:ascii="Times New Roman" w:hAnsi="Times New Roman" w:cs="Times New Roman"/>
          <w:color w:val="000000"/>
          <w:sz w:val="28"/>
          <w:szCs w:val="28"/>
        </w:rPr>
        <w:t xml:space="preserve">, </w:t>
      </w:r>
      <w:r w:rsidRPr="00132ADD">
        <w:rPr>
          <w:rFonts w:ascii="Times New Roman" w:hAnsi="Times New Roman" w:cs="Times New Roman"/>
          <w:b/>
          <w:color w:val="000000"/>
          <w:sz w:val="28"/>
          <w:szCs w:val="28"/>
          <w:lang w:val="en-US"/>
        </w:rPr>
        <w:t>r</w:t>
      </w:r>
      <w:r w:rsidRPr="00132ADD">
        <w:rPr>
          <w:rFonts w:ascii="Times New Roman" w:hAnsi="Times New Roman" w:cs="Times New Roman"/>
          <w:color w:val="000000"/>
          <w:sz w:val="28"/>
          <w:szCs w:val="28"/>
        </w:rPr>
        <w:t xml:space="preserve">, </w:t>
      </w:r>
      <w:r w:rsidRPr="00132ADD">
        <w:rPr>
          <w:rFonts w:ascii="Times New Roman" w:hAnsi="Times New Roman" w:cs="Times New Roman"/>
          <w:b/>
          <w:color w:val="000000"/>
          <w:sz w:val="28"/>
          <w:szCs w:val="28"/>
          <w:lang w:val="en-US"/>
        </w:rPr>
        <w:t>S</w:t>
      </w:r>
      <w:r w:rsidRPr="00132ADD">
        <w:rPr>
          <w:rFonts w:ascii="Times New Roman" w:hAnsi="Times New Roman" w:cs="Times New Roman"/>
          <w:color w:val="000000"/>
          <w:sz w:val="28"/>
          <w:szCs w:val="28"/>
        </w:rPr>
        <w:t xml:space="preserve"> (</w:t>
      </w:r>
      <w:r w:rsidRPr="00132ADD">
        <w:rPr>
          <w:rFonts w:ascii="Times New Roman" w:hAnsi="Times New Roman" w:cs="Times New Roman"/>
          <w:b/>
          <w:color w:val="000000"/>
          <w:sz w:val="28"/>
          <w:szCs w:val="28"/>
          <w:lang w:val="en-US"/>
        </w:rPr>
        <w:t>R</w:t>
      </w:r>
      <w:r w:rsidRPr="00132ADD">
        <w:rPr>
          <w:rFonts w:ascii="Times New Roman" w:hAnsi="Times New Roman" w:cs="Times New Roman"/>
          <w:color w:val="000000"/>
          <w:sz w:val="28"/>
          <w:szCs w:val="28"/>
        </w:rPr>
        <w:t xml:space="preserve">, </w:t>
      </w:r>
      <w:r w:rsidRPr="00132ADD">
        <w:rPr>
          <w:rFonts w:ascii="Times New Roman" w:hAnsi="Times New Roman" w:cs="Times New Roman"/>
          <w:b/>
          <w:color w:val="000000"/>
          <w:sz w:val="28"/>
          <w:szCs w:val="28"/>
          <w:lang w:val="en-US"/>
        </w:rPr>
        <w:t>r</w:t>
      </w:r>
      <w:r w:rsidRPr="00132ADD">
        <w:rPr>
          <w:rFonts w:ascii="Times New Roman" w:hAnsi="Times New Roman" w:cs="Times New Roman"/>
          <w:color w:val="000000"/>
          <w:sz w:val="28"/>
          <w:szCs w:val="28"/>
        </w:rPr>
        <w:t xml:space="preserve"> – </w:t>
      </w:r>
      <w:proofErr w:type="spellStart"/>
      <w:r w:rsidRPr="00132ADD">
        <w:rPr>
          <w:rFonts w:ascii="Times New Roman" w:hAnsi="Times New Roman" w:cs="Times New Roman"/>
          <w:color w:val="000000"/>
          <w:sz w:val="28"/>
          <w:szCs w:val="28"/>
          <w:lang w:val="en-US"/>
        </w:rPr>
        <w:t>shortint</w:t>
      </w:r>
      <w:proofErr w:type="spellEnd"/>
      <w:r w:rsidRPr="00132ADD">
        <w:rPr>
          <w:rFonts w:ascii="Times New Roman" w:hAnsi="Times New Roman" w:cs="Times New Roman"/>
          <w:color w:val="000000"/>
          <w:sz w:val="28"/>
          <w:szCs w:val="28"/>
        </w:rPr>
        <w:t xml:space="preserve">; </w:t>
      </w:r>
      <w:r w:rsidRPr="00132ADD">
        <w:rPr>
          <w:rFonts w:ascii="Times New Roman" w:hAnsi="Times New Roman" w:cs="Times New Roman"/>
          <w:b/>
          <w:color w:val="000000"/>
          <w:sz w:val="28"/>
          <w:szCs w:val="28"/>
          <w:lang w:val="en-US"/>
        </w:rPr>
        <w:t>S</w:t>
      </w:r>
      <w:r w:rsidRPr="00132ADD">
        <w:rPr>
          <w:rFonts w:ascii="Times New Roman" w:hAnsi="Times New Roman" w:cs="Times New Roman"/>
          <w:color w:val="000000"/>
          <w:sz w:val="28"/>
          <w:szCs w:val="28"/>
        </w:rPr>
        <w:t xml:space="preserve"> - </w:t>
      </w:r>
      <w:r w:rsidRPr="00132ADD">
        <w:rPr>
          <w:rFonts w:ascii="Times New Roman" w:hAnsi="Times New Roman" w:cs="Times New Roman"/>
          <w:color w:val="000000"/>
          <w:sz w:val="28"/>
          <w:szCs w:val="28"/>
          <w:lang w:val="en-US"/>
        </w:rPr>
        <w:t>float</w:t>
      </w:r>
      <w:r w:rsidRPr="00132ADD">
        <w:rPr>
          <w:rFonts w:ascii="Times New Roman" w:hAnsi="Times New Roman" w:cs="Times New Roman"/>
          <w:color w:val="000000"/>
          <w:sz w:val="28"/>
          <w:szCs w:val="28"/>
        </w:rPr>
        <w:t xml:space="preserve">). </w:t>
      </w:r>
      <w:r w:rsidRPr="00132ADD">
        <w:rPr>
          <w:rFonts w:ascii="Times New Roman" w:hAnsi="Times New Roman" w:cs="Times New Roman"/>
          <w:b/>
          <w:color w:val="000000"/>
          <w:sz w:val="28"/>
          <w:szCs w:val="28"/>
          <w:lang w:val="en-US"/>
        </w:rPr>
        <w:t>R</w:t>
      </w:r>
      <w:r w:rsidRPr="00132ADD">
        <w:rPr>
          <w:rFonts w:ascii="Times New Roman" w:hAnsi="Times New Roman" w:cs="Times New Roman"/>
          <w:color w:val="000000"/>
          <w:sz w:val="28"/>
          <w:szCs w:val="28"/>
        </w:rPr>
        <w:t xml:space="preserve"> и </w:t>
      </w:r>
      <w:r w:rsidRPr="00132ADD">
        <w:rPr>
          <w:rFonts w:ascii="Times New Roman" w:hAnsi="Times New Roman" w:cs="Times New Roman"/>
          <w:b/>
          <w:color w:val="000000"/>
          <w:sz w:val="28"/>
          <w:szCs w:val="28"/>
          <w:lang w:val="en-US"/>
        </w:rPr>
        <w:t>r</w:t>
      </w:r>
      <w:r w:rsidRPr="00132ADD">
        <w:rPr>
          <w:rFonts w:ascii="Times New Roman" w:hAnsi="Times New Roman" w:cs="Times New Roman"/>
          <w:color w:val="000000"/>
          <w:sz w:val="28"/>
          <w:szCs w:val="28"/>
        </w:rPr>
        <w:t xml:space="preserve"> - радиусы двух кругов, центры которых совпадают. Функция </w:t>
      </w:r>
      <w:r w:rsidRPr="00132ADD">
        <w:rPr>
          <w:rFonts w:ascii="Times New Roman" w:hAnsi="Times New Roman" w:cs="Times New Roman"/>
          <w:b/>
          <w:color w:val="000000"/>
          <w:sz w:val="28"/>
          <w:szCs w:val="28"/>
          <w:lang w:val="en-US"/>
        </w:rPr>
        <w:t>fun</w:t>
      </w:r>
      <w:r w:rsidRPr="00132ADD">
        <w:rPr>
          <w:rFonts w:ascii="Times New Roman" w:hAnsi="Times New Roman" w:cs="Times New Roman"/>
          <w:b/>
          <w:color w:val="000000"/>
          <w:sz w:val="28"/>
          <w:szCs w:val="28"/>
        </w:rPr>
        <w:t>16</w:t>
      </w:r>
      <w:r w:rsidRPr="00132ADD">
        <w:rPr>
          <w:rFonts w:ascii="Times New Roman" w:hAnsi="Times New Roman" w:cs="Times New Roman"/>
          <w:color w:val="000000"/>
          <w:sz w:val="28"/>
          <w:szCs w:val="28"/>
        </w:rPr>
        <w:t xml:space="preserve"> вычисляет площадь </w:t>
      </w:r>
      <w:r w:rsidRPr="00132ADD">
        <w:rPr>
          <w:rFonts w:ascii="Times New Roman" w:hAnsi="Times New Roman" w:cs="Times New Roman"/>
          <w:b/>
          <w:color w:val="000000"/>
          <w:sz w:val="28"/>
          <w:szCs w:val="28"/>
          <w:lang w:val="en-US"/>
        </w:rPr>
        <w:t>S</w:t>
      </w:r>
      <w:r w:rsidRPr="00132ADD">
        <w:rPr>
          <w:rFonts w:ascii="Times New Roman" w:hAnsi="Times New Roman" w:cs="Times New Roman"/>
          <w:color w:val="000000"/>
          <w:sz w:val="28"/>
          <w:szCs w:val="28"/>
        </w:rPr>
        <w:t xml:space="preserve"> образуемого ими кольца. Результат выводить в Edit3.</w:t>
      </w:r>
    </w:p>
    <w:p w14:paraId="6C33693F" w14:textId="77777777" w:rsidR="00DF7EE8" w:rsidRPr="00132ADD" w:rsidRDefault="00DF7EE8" w:rsidP="00DF7EE8">
      <w:pPr>
        <w:spacing w:after="0"/>
        <w:rPr>
          <w:rFonts w:ascii="Times New Roman" w:hAnsi="Times New Roman" w:cs="Times New Roman"/>
          <w:color w:val="000000"/>
          <w:sz w:val="28"/>
          <w:szCs w:val="28"/>
        </w:rPr>
      </w:pPr>
    </w:p>
    <w:p w14:paraId="0B599857"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Файлы с входными и эталонными значениями будут выглядеть:</w:t>
      </w:r>
    </w:p>
    <w:tbl>
      <w:tblPr>
        <w:tblW w:w="0" w:type="auto"/>
        <w:tblLayout w:type="fixed"/>
        <w:tblLook w:val="0000" w:firstRow="0" w:lastRow="0" w:firstColumn="0" w:lastColumn="0" w:noHBand="0" w:noVBand="0"/>
      </w:tblPr>
      <w:tblGrid>
        <w:gridCol w:w="2988"/>
        <w:gridCol w:w="6582"/>
      </w:tblGrid>
      <w:tr w:rsidR="00DF7EE8" w:rsidRPr="00132ADD" w14:paraId="265BF206" w14:textId="77777777" w:rsidTr="00996D88">
        <w:tc>
          <w:tcPr>
            <w:tcW w:w="2988" w:type="dxa"/>
            <w:shd w:val="clear" w:color="auto" w:fill="auto"/>
          </w:tcPr>
          <w:p w14:paraId="0735FE3A" w14:textId="77777777" w:rsidR="00DF7EE8" w:rsidRPr="00132ADD" w:rsidRDefault="00DF7EE8" w:rsidP="00996D88">
            <w:pPr>
              <w:spacing w:after="0"/>
              <w:rPr>
                <w:rFonts w:ascii="Times New Roman" w:hAnsi="Times New Roman" w:cs="Times New Roman"/>
                <w:color w:val="000000"/>
                <w:sz w:val="28"/>
                <w:szCs w:val="28"/>
              </w:rPr>
            </w:pPr>
            <w:r w:rsidRPr="00132ADD">
              <w:rPr>
                <w:rFonts w:ascii="Times New Roman" w:hAnsi="Times New Roman" w:cs="Times New Roman"/>
                <w:noProof/>
                <w:color w:val="000000"/>
                <w:sz w:val="28"/>
                <w:szCs w:val="28"/>
                <w:lang w:eastAsia="ru-RU"/>
              </w:rPr>
              <w:lastRenderedPageBreak/>
              <w:drawing>
                <wp:inline distT="0" distB="0" distL="0" distR="0" wp14:anchorId="40EFA6BE" wp14:editId="44DCACDA">
                  <wp:extent cx="1828800" cy="43338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4333875"/>
                          </a:xfrm>
                          <a:prstGeom prst="rect">
                            <a:avLst/>
                          </a:prstGeom>
                          <a:solidFill>
                            <a:srgbClr val="FFFFFF"/>
                          </a:solidFill>
                          <a:ln>
                            <a:noFill/>
                          </a:ln>
                        </pic:spPr>
                      </pic:pic>
                    </a:graphicData>
                  </a:graphic>
                </wp:inline>
              </w:drawing>
            </w:r>
          </w:p>
        </w:tc>
        <w:tc>
          <w:tcPr>
            <w:tcW w:w="6582" w:type="dxa"/>
            <w:shd w:val="clear" w:color="auto" w:fill="auto"/>
          </w:tcPr>
          <w:p w14:paraId="3D66A886" w14:textId="77777777" w:rsidR="00DF7EE8" w:rsidRPr="00132ADD" w:rsidRDefault="00DF7EE8" w:rsidP="00996D88">
            <w:pPr>
              <w:spacing w:after="0"/>
              <w:rPr>
                <w:rFonts w:ascii="Times New Roman" w:hAnsi="Times New Roman" w:cs="Times New Roman"/>
                <w:color w:val="000000"/>
                <w:sz w:val="28"/>
                <w:szCs w:val="28"/>
                <w:lang w:val="en-US"/>
              </w:rPr>
            </w:pPr>
            <w:r w:rsidRPr="00132ADD">
              <w:rPr>
                <w:rFonts w:ascii="Times New Roman" w:hAnsi="Times New Roman" w:cs="Times New Roman"/>
                <w:noProof/>
                <w:color w:val="000000"/>
                <w:sz w:val="28"/>
                <w:szCs w:val="28"/>
                <w:lang w:eastAsia="ru-RU"/>
              </w:rPr>
              <w:drawing>
                <wp:inline distT="0" distB="0" distL="0" distR="0" wp14:anchorId="60DFFB43" wp14:editId="0BB731E7">
                  <wp:extent cx="4038600" cy="32099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3209925"/>
                          </a:xfrm>
                          <a:prstGeom prst="rect">
                            <a:avLst/>
                          </a:prstGeom>
                          <a:solidFill>
                            <a:srgbClr val="FFFFFF"/>
                          </a:solidFill>
                          <a:ln>
                            <a:noFill/>
                          </a:ln>
                        </pic:spPr>
                      </pic:pic>
                    </a:graphicData>
                  </a:graphic>
                </wp:inline>
              </w:drawing>
            </w:r>
          </w:p>
        </w:tc>
      </w:tr>
    </w:tbl>
    <w:p w14:paraId="3060A5C0" w14:textId="77777777" w:rsidR="00DF7EE8" w:rsidRPr="00132ADD" w:rsidRDefault="00DF7EE8" w:rsidP="00DF7EE8">
      <w:pPr>
        <w:spacing w:after="0"/>
        <w:rPr>
          <w:rFonts w:ascii="Times New Roman" w:hAnsi="Times New Roman" w:cs="Times New Roman"/>
          <w:color w:val="000000"/>
          <w:sz w:val="28"/>
          <w:szCs w:val="28"/>
          <w:lang w:val="en-US"/>
        </w:rPr>
      </w:pPr>
    </w:p>
    <w:p w14:paraId="06C37ADD"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В 1 тесте входными данными будут 2 пустые строки и эталонное значение будет соответствовать 1 строке из файла – эталона: «Введите целые положительные числа в оба поля для ввода!».</w:t>
      </w:r>
    </w:p>
    <w:p w14:paraId="144D2809"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Во 2 тесте входными данными будут 1 и пустая строка, эталонное значение будет диагностическое сообщение: «Введите целые положительные числа в оба поля для ввода!». </w:t>
      </w:r>
    </w:p>
    <w:p w14:paraId="6F059A23" w14:textId="77777777" w:rsidR="00DF7EE8" w:rsidRPr="00132ADD" w:rsidRDefault="00DF7EE8" w:rsidP="00DF7EE8">
      <w:pPr>
        <w:spacing w:after="0"/>
        <w:rPr>
          <w:rFonts w:ascii="Times New Roman" w:hAnsi="Times New Roman" w:cs="Times New Roman"/>
          <w:color w:val="000000"/>
          <w:sz w:val="28"/>
          <w:szCs w:val="28"/>
        </w:rPr>
      </w:pPr>
    </w:p>
    <w:p w14:paraId="44F72BBF" w14:textId="77777777" w:rsidR="00DF7EE8" w:rsidRPr="00132ADD" w:rsidRDefault="00DF7EE8" w:rsidP="00DF7EE8">
      <w:pPr>
        <w:spacing w:after="0"/>
        <w:rPr>
          <w:rFonts w:ascii="Times New Roman" w:hAnsi="Times New Roman" w:cs="Times New Roman"/>
          <w:color w:val="000000"/>
          <w:sz w:val="28"/>
          <w:szCs w:val="28"/>
        </w:rPr>
      </w:pPr>
    </w:p>
    <w:p w14:paraId="5956221D"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Для описанного ниже кода: чтобы открыть файл проекта, тест-диспетчер должен находится в той же папке:</w:t>
      </w:r>
    </w:p>
    <w:p w14:paraId="5867A9AC" w14:textId="77777777" w:rsidR="00DF7EE8" w:rsidRPr="00132ADD" w:rsidRDefault="00DF7EE8" w:rsidP="00DF7EE8">
      <w:pPr>
        <w:spacing w:after="0"/>
        <w:rPr>
          <w:rFonts w:ascii="Times New Roman" w:hAnsi="Times New Roman" w:cs="Times New Roman"/>
          <w:color w:val="000000"/>
          <w:sz w:val="28"/>
          <w:szCs w:val="28"/>
        </w:rPr>
      </w:pPr>
    </w:p>
    <w:p w14:paraId="1BE4FDFC" w14:textId="77777777" w:rsidR="00DF7EE8" w:rsidRPr="00132ADD" w:rsidRDefault="00DF7EE8" w:rsidP="00DF7EE8">
      <w:pPr>
        <w:spacing w:after="0"/>
        <w:rPr>
          <w:rFonts w:ascii="Times New Roman" w:hAnsi="Times New Roman" w:cs="Times New Roman"/>
          <w:i/>
          <w:color w:val="000000"/>
          <w:sz w:val="28"/>
          <w:szCs w:val="28"/>
        </w:rPr>
      </w:pPr>
      <w:proofErr w:type="spellStart"/>
      <w:r w:rsidRPr="00132ADD">
        <w:rPr>
          <w:rFonts w:ascii="Times New Roman" w:hAnsi="Times New Roman" w:cs="Times New Roman"/>
          <w:i/>
          <w:color w:val="000000"/>
          <w:sz w:val="28"/>
          <w:szCs w:val="28"/>
          <w:lang w:val="en-US"/>
        </w:rPr>
        <w:t>DimFname</w:t>
      </w:r>
      <w:proofErr w:type="spellEnd"/>
      <w:r w:rsidRPr="00132ADD">
        <w:rPr>
          <w:rFonts w:ascii="Times New Roman" w:hAnsi="Times New Roman" w:cs="Times New Roman"/>
          <w:i/>
          <w:color w:val="000000"/>
          <w:sz w:val="28"/>
          <w:szCs w:val="28"/>
        </w:rPr>
        <w:t>$</w:t>
      </w:r>
    </w:p>
    <w:p w14:paraId="3AF05F80" w14:textId="77777777" w:rsidR="00DF7EE8" w:rsidRPr="00132ADD" w:rsidRDefault="00DF7EE8" w:rsidP="00DF7EE8">
      <w:pPr>
        <w:spacing w:after="0"/>
        <w:rPr>
          <w:rFonts w:ascii="Times New Roman" w:hAnsi="Times New Roman" w:cs="Times New Roman"/>
          <w:i/>
          <w:color w:val="000000"/>
          <w:sz w:val="28"/>
          <w:szCs w:val="28"/>
        </w:rPr>
      </w:pPr>
      <w:proofErr w:type="spellStart"/>
      <w:r w:rsidRPr="00132ADD">
        <w:rPr>
          <w:rFonts w:ascii="Times New Roman" w:hAnsi="Times New Roman" w:cs="Times New Roman"/>
          <w:i/>
          <w:color w:val="000000"/>
          <w:sz w:val="28"/>
          <w:szCs w:val="28"/>
          <w:lang w:val="en-US"/>
        </w:rPr>
        <w:t>Fname</w:t>
      </w:r>
      <w:proofErr w:type="spellEnd"/>
      <w:r w:rsidRPr="00132ADD">
        <w:rPr>
          <w:rFonts w:ascii="Times New Roman" w:hAnsi="Times New Roman" w:cs="Times New Roman"/>
          <w:i/>
          <w:color w:val="000000"/>
          <w:sz w:val="28"/>
          <w:szCs w:val="28"/>
        </w:rPr>
        <w:t>="</w:t>
      </w:r>
      <w:r w:rsidRPr="00132ADD">
        <w:rPr>
          <w:rFonts w:ascii="Times New Roman" w:hAnsi="Times New Roman" w:cs="Times New Roman"/>
          <w:i/>
          <w:color w:val="000000"/>
          <w:sz w:val="28"/>
          <w:szCs w:val="28"/>
          <w:lang w:val="en-US"/>
        </w:rPr>
        <w:t>Project</w:t>
      </w:r>
      <w:r w:rsidRPr="00132ADD">
        <w:rPr>
          <w:rFonts w:ascii="Times New Roman" w:hAnsi="Times New Roman" w:cs="Times New Roman"/>
          <w:i/>
          <w:color w:val="000000"/>
          <w:sz w:val="28"/>
          <w:szCs w:val="28"/>
        </w:rPr>
        <w:t>1.</w:t>
      </w:r>
      <w:r w:rsidRPr="00132ADD">
        <w:rPr>
          <w:rFonts w:ascii="Times New Roman" w:hAnsi="Times New Roman" w:cs="Times New Roman"/>
          <w:i/>
          <w:color w:val="000000"/>
          <w:sz w:val="28"/>
          <w:szCs w:val="28"/>
          <w:lang w:val="en-US"/>
        </w:rPr>
        <w:t>exe</w:t>
      </w:r>
      <w:r w:rsidRPr="00132ADD">
        <w:rPr>
          <w:rFonts w:ascii="Times New Roman" w:hAnsi="Times New Roman" w:cs="Times New Roman"/>
          <w:i/>
          <w:color w:val="000000"/>
          <w:sz w:val="28"/>
          <w:szCs w:val="28"/>
        </w:rPr>
        <w:t>"                                        //название файла тестируемого проекта</w:t>
      </w:r>
    </w:p>
    <w:p w14:paraId="328C78C2" w14:textId="77777777" w:rsidR="00DF7EE8" w:rsidRPr="00132ADD" w:rsidRDefault="00DF7EE8" w:rsidP="00DF7EE8">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 xml:space="preserve">if </w:t>
      </w:r>
      <w:proofErr w:type="gramStart"/>
      <w:r w:rsidRPr="00132ADD">
        <w:rPr>
          <w:rFonts w:ascii="Times New Roman" w:hAnsi="Times New Roman" w:cs="Times New Roman"/>
          <w:i/>
          <w:color w:val="000000"/>
          <w:sz w:val="28"/>
          <w:szCs w:val="28"/>
          <w:lang w:val="en-US"/>
        </w:rPr>
        <w:t>Exists(</w:t>
      </w:r>
      <w:proofErr w:type="spellStart"/>
      <w:proofErr w:type="gramEnd"/>
      <w:r w:rsidRPr="00132ADD">
        <w:rPr>
          <w:rFonts w:ascii="Times New Roman" w:hAnsi="Times New Roman" w:cs="Times New Roman"/>
          <w:i/>
          <w:color w:val="000000"/>
          <w:sz w:val="28"/>
          <w:szCs w:val="28"/>
          <w:lang w:val="en-US"/>
        </w:rPr>
        <w:t>Fname</w:t>
      </w:r>
      <w:proofErr w:type="spellEnd"/>
      <w:r w:rsidRPr="00132ADD">
        <w:rPr>
          <w:rFonts w:ascii="Times New Roman" w:hAnsi="Times New Roman" w:cs="Times New Roman"/>
          <w:i/>
          <w:color w:val="000000"/>
          <w:sz w:val="28"/>
          <w:szCs w:val="28"/>
          <w:lang w:val="en-US"/>
        </w:rPr>
        <w:t>) then</w:t>
      </w:r>
      <w:r w:rsidRPr="00132ADD">
        <w:rPr>
          <w:rFonts w:ascii="Times New Roman" w:hAnsi="Times New Roman" w:cs="Times New Roman"/>
          <w:i/>
          <w:color w:val="000000"/>
          <w:sz w:val="28"/>
          <w:szCs w:val="28"/>
          <w:lang w:val="en-US"/>
        </w:rPr>
        <w:tab/>
      </w:r>
      <w:r w:rsidRPr="00132ADD">
        <w:rPr>
          <w:rFonts w:ascii="Times New Roman" w:hAnsi="Times New Roman" w:cs="Times New Roman"/>
          <w:i/>
          <w:color w:val="000000"/>
          <w:sz w:val="28"/>
          <w:szCs w:val="28"/>
          <w:lang w:val="en-US"/>
        </w:rPr>
        <w:tab/>
      </w:r>
      <w:r w:rsidRPr="00132ADD">
        <w:rPr>
          <w:rFonts w:ascii="Times New Roman" w:hAnsi="Times New Roman" w:cs="Times New Roman"/>
          <w:i/>
          <w:color w:val="000000"/>
          <w:sz w:val="28"/>
          <w:szCs w:val="28"/>
          <w:lang w:val="en-US"/>
        </w:rPr>
        <w:tab/>
      </w:r>
      <w:r w:rsidRPr="00132ADD">
        <w:rPr>
          <w:rFonts w:ascii="Times New Roman" w:hAnsi="Times New Roman" w:cs="Times New Roman"/>
          <w:i/>
          <w:color w:val="000000"/>
          <w:sz w:val="28"/>
          <w:szCs w:val="28"/>
          <w:lang w:val="en-US"/>
        </w:rPr>
        <w:tab/>
      </w:r>
    </w:p>
    <w:p w14:paraId="52017A59" w14:textId="77777777" w:rsidR="00DF7EE8" w:rsidRPr="00132ADD" w:rsidRDefault="00DF7EE8" w:rsidP="00DF7EE8">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ab/>
      </w:r>
      <w:r w:rsidRPr="00132ADD">
        <w:rPr>
          <w:rFonts w:ascii="Times New Roman" w:hAnsi="Times New Roman" w:cs="Times New Roman"/>
          <w:i/>
          <w:color w:val="000000"/>
          <w:sz w:val="28"/>
          <w:szCs w:val="28"/>
          <w:lang w:val="en-US"/>
        </w:rPr>
        <w:tab/>
        <w:t xml:space="preserve">Open "TestT.txt" for input </w:t>
      </w:r>
      <w:proofErr w:type="gramStart"/>
      <w:r w:rsidRPr="00132ADD">
        <w:rPr>
          <w:rFonts w:ascii="Times New Roman" w:hAnsi="Times New Roman" w:cs="Times New Roman"/>
          <w:i/>
          <w:color w:val="000000"/>
          <w:sz w:val="28"/>
          <w:szCs w:val="28"/>
          <w:lang w:val="en-US"/>
        </w:rPr>
        <w:t>As</w:t>
      </w:r>
      <w:proofErr w:type="gramEnd"/>
      <w:r w:rsidRPr="00132ADD">
        <w:rPr>
          <w:rFonts w:ascii="Times New Roman" w:hAnsi="Times New Roman" w:cs="Times New Roman"/>
          <w:i/>
          <w:color w:val="000000"/>
          <w:sz w:val="28"/>
          <w:szCs w:val="28"/>
          <w:lang w:val="en-US"/>
        </w:rPr>
        <w:t xml:space="preserve"> #1  </w:t>
      </w:r>
    </w:p>
    <w:p w14:paraId="1DBF9A4D" w14:textId="77777777" w:rsidR="00DF7EE8" w:rsidRPr="00132ADD" w:rsidRDefault="00DF7EE8" w:rsidP="00DF7EE8">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ab/>
      </w:r>
      <w:r w:rsidRPr="00132ADD">
        <w:rPr>
          <w:rFonts w:ascii="Times New Roman" w:hAnsi="Times New Roman" w:cs="Times New Roman"/>
          <w:i/>
          <w:color w:val="000000"/>
          <w:sz w:val="28"/>
          <w:szCs w:val="28"/>
          <w:lang w:val="en-US"/>
        </w:rPr>
        <w:tab/>
        <w:t xml:space="preserve">Open "TestE.txt" for input </w:t>
      </w:r>
      <w:proofErr w:type="gramStart"/>
      <w:r w:rsidRPr="00132ADD">
        <w:rPr>
          <w:rFonts w:ascii="Times New Roman" w:hAnsi="Times New Roman" w:cs="Times New Roman"/>
          <w:i/>
          <w:color w:val="000000"/>
          <w:sz w:val="28"/>
          <w:szCs w:val="28"/>
          <w:lang w:val="en-US"/>
        </w:rPr>
        <w:t>As</w:t>
      </w:r>
      <w:proofErr w:type="gramEnd"/>
      <w:r w:rsidRPr="00132ADD">
        <w:rPr>
          <w:rFonts w:ascii="Times New Roman" w:hAnsi="Times New Roman" w:cs="Times New Roman"/>
          <w:i/>
          <w:color w:val="000000"/>
          <w:sz w:val="28"/>
          <w:szCs w:val="28"/>
          <w:lang w:val="en-US"/>
        </w:rPr>
        <w:t xml:space="preserve"> #2</w:t>
      </w:r>
    </w:p>
    <w:p w14:paraId="5A8F3A03" w14:textId="77777777" w:rsidR="00DF7EE8" w:rsidRPr="00132ADD" w:rsidRDefault="00DF7EE8" w:rsidP="00DF7EE8">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 xml:space="preserve">Dim </w:t>
      </w:r>
      <w:proofErr w:type="spellStart"/>
      <w:r w:rsidRPr="00132ADD">
        <w:rPr>
          <w:rFonts w:ascii="Times New Roman" w:hAnsi="Times New Roman" w:cs="Times New Roman"/>
          <w:i/>
          <w:color w:val="000000"/>
          <w:sz w:val="28"/>
          <w:szCs w:val="28"/>
          <w:lang w:val="en-US"/>
        </w:rPr>
        <w:t>Tst</w:t>
      </w:r>
      <w:proofErr w:type="spellEnd"/>
      <w:r w:rsidRPr="00132ADD">
        <w:rPr>
          <w:rFonts w:ascii="Times New Roman" w:hAnsi="Times New Roman" w:cs="Times New Roman"/>
          <w:i/>
          <w:color w:val="000000"/>
          <w:sz w:val="28"/>
          <w:szCs w:val="28"/>
          <w:lang w:val="en-US"/>
        </w:rPr>
        <w:t xml:space="preserve"> as String</w:t>
      </w:r>
    </w:p>
    <w:p w14:paraId="43B16E37" w14:textId="77777777" w:rsidR="00DF7EE8" w:rsidRPr="00132ADD" w:rsidRDefault="00DF7EE8" w:rsidP="00DF7EE8">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 xml:space="preserve">Dim </w:t>
      </w:r>
      <w:proofErr w:type="spellStart"/>
      <w:r w:rsidRPr="00132ADD">
        <w:rPr>
          <w:rFonts w:ascii="Times New Roman" w:hAnsi="Times New Roman" w:cs="Times New Roman"/>
          <w:i/>
          <w:color w:val="000000"/>
          <w:sz w:val="28"/>
          <w:szCs w:val="28"/>
          <w:lang w:val="en-US"/>
        </w:rPr>
        <w:t>Etl</w:t>
      </w:r>
      <w:proofErr w:type="spellEnd"/>
      <w:r w:rsidRPr="00132ADD">
        <w:rPr>
          <w:rFonts w:ascii="Times New Roman" w:hAnsi="Times New Roman" w:cs="Times New Roman"/>
          <w:i/>
          <w:color w:val="000000"/>
          <w:sz w:val="28"/>
          <w:szCs w:val="28"/>
          <w:lang w:val="en-US"/>
        </w:rPr>
        <w:t xml:space="preserve"> as String</w:t>
      </w:r>
    </w:p>
    <w:p w14:paraId="08DE07C1" w14:textId="77777777" w:rsidR="00DF7EE8" w:rsidRPr="00132ADD" w:rsidRDefault="00DF7EE8" w:rsidP="00DF7EE8">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lastRenderedPageBreak/>
        <w:t xml:space="preserve">LINE INPUT #1, </w:t>
      </w:r>
      <w:proofErr w:type="spellStart"/>
      <w:r w:rsidRPr="00132ADD">
        <w:rPr>
          <w:rFonts w:ascii="Times New Roman" w:hAnsi="Times New Roman" w:cs="Times New Roman"/>
          <w:i/>
          <w:color w:val="000000"/>
          <w:sz w:val="28"/>
          <w:szCs w:val="28"/>
          <w:lang w:val="en-US"/>
        </w:rPr>
        <w:t>Tst</w:t>
      </w:r>
      <w:proofErr w:type="spellEnd"/>
      <w:r w:rsidRPr="00132ADD">
        <w:rPr>
          <w:rFonts w:ascii="Times New Roman" w:hAnsi="Times New Roman" w:cs="Times New Roman"/>
          <w:i/>
          <w:color w:val="000000"/>
          <w:sz w:val="28"/>
          <w:szCs w:val="28"/>
          <w:lang w:val="en-US"/>
        </w:rPr>
        <w:t>$</w:t>
      </w:r>
    </w:p>
    <w:p w14:paraId="48DC2D70" w14:textId="77777777" w:rsidR="00DF7EE8" w:rsidRPr="00132ADD" w:rsidRDefault="00DF7EE8" w:rsidP="00DF7EE8">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 xml:space="preserve">LINE INPUT #2, </w:t>
      </w:r>
      <w:proofErr w:type="spellStart"/>
      <w:r w:rsidRPr="00132ADD">
        <w:rPr>
          <w:rFonts w:ascii="Times New Roman" w:hAnsi="Times New Roman" w:cs="Times New Roman"/>
          <w:i/>
          <w:color w:val="000000"/>
          <w:sz w:val="28"/>
          <w:szCs w:val="28"/>
          <w:lang w:val="en-US"/>
        </w:rPr>
        <w:t>Etl</w:t>
      </w:r>
      <w:proofErr w:type="spellEnd"/>
      <w:r w:rsidRPr="00132ADD">
        <w:rPr>
          <w:rFonts w:ascii="Times New Roman" w:hAnsi="Times New Roman" w:cs="Times New Roman"/>
          <w:i/>
          <w:color w:val="000000"/>
          <w:sz w:val="28"/>
          <w:szCs w:val="28"/>
          <w:lang w:val="en-US"/>
        </w:rPr>
        <w:t>$</w:t>
      </w:r>
    </w:p>
    <w:p w14:paraId="41C7EF9D" w14:textId="77777777" w:rsidR="00DF7EE8" w:rsidRPr="00132ADD" w:rsidRDefault="00DF7EE8" w:rsidP="00DF7EE8">
      <w:pPr>
        <w:spacing w:after="0"/>
        <w:rPr>
          <w:rFonts w:ascii="Times New Roman" w:hAnsi="Times New Roman" w:cs="Times New Roman"/>
          <w:i/>
          <w:color w:val="000000"/>
          <w:sz w:val="28"/>
          <w:szCs w:val="28"/>
          <w:lang w:val="en-US"/>
        </w:rPr>
      </w:pPr>
    </w:p>
    <w:p w14:paraId="2E403047" w14:textId="77777777" w:rsidR="00DF7EE8" w:rsidRPr="00132ADD" w:rsidRDefault="00DF7EE8" w:rsidP="00DF7EE8">
      <w:pPr>
        <w:spacing w:after="0"/>
        <w:rPr>
          <w:rFonts w:ascii="Times New Roman" w:hAnsi="Times New Roman" w:cs="Times New Roman"/>
          <w:i/>
          <w:color w:val="000000"/>
          <w:sz w:val="28"/>
          <w:szCs w:val="28"/>
        </w:rPr>
      </w:pPr>
      <w:proofErr w:type="spellStart"/>
      <w:r w:rsidRPr="00132ADD">
        <w:rPr>
          <w:rFonts w:ascii="Times New Roman" w:hAnsi="Times New Roman" w:cs="Times New Roman"/>
          <w:i/>
          <w:color w:val="000000"/>
          <w:sz w:val="28"/>
          <w:szCs w:val="28"/>
        </w:rPr>
        <w:t>Run</w:t>
      </w:r>
      <w:proofErr w:type="spellEnd"/>
      <w:r w:rsidRPr="00132ADD">
        <w:rPr>
          <w:rFonts w:ascii="Times New Roman" w:hAnsi="Times New Roman" w:cs="Times New Roman"/>
          <w:i/>
          <w:color w:val="000000"/>
          <w:sz w:val="28"/>
          <w:szCs w:val="28"/>
        </w:rPr>
        <w:t xml:space="preserve"> </w:t>
      </w:r>
      <w:proofErr w:type="spellStart"/>
      <w:r w:rsidRPr="00132ADD">
        <w:rPr>
          <w:rFonts w:ascii="Times New Roman" w:hAnsi="Times New Roman" w:cs="Times New Roman"/>
          <w:i/>
          <w:color w:val="000000"/>
          <w:sz w:val="28"/>
          <w:szCs w:val="28"/>
        </w:rPr>
        <w:t>Fname</w:t>
      </w:r>
      <w:proofErr w:type="spellEnd"/>
      <w:r w:rsidRPr="00132ADD">
        <w:rPr>
          <w:rFonts w:ascii="Times New Roman" w:hAnsi="Times New Roman" w:cs="Times New Roman"/>
          <w:i/>
          <w:color w:val="000000"/>
          <w:sz w:val="28"/>
          <w:szCs w:val="28"/>
        </w:rPr>
        <w:t>, NOWAIT</w:t>
      </w:r>
    </w:p>
    <w:p w14:paraId="6F88F040" w14:textId="77777777" w:rsidR="00DF7EE8" w:rsidRPr="00132ADD" w:rsidRDefault="00DF7EE8" w:rsidP="00DF7EE8">
      <w:pPr>
        <w:spacing w:after="0"/>
        <w:rPr>
          <w:rFonts w:ascii="Times New Roman" w:hAnsi="Times New Roman" w:cs="Times New Roman"/>
          <w:i/>
          <w:color w:val="000000"/>
          <w:sz w:val="28"/>
          <w:szCs w:val="28"/>
        </w:rPr>
      </w:pPr>
      <w:proofErr w:type="spellStart"/>
      <w:r w:rsidRPr="00132ADD">
        <w:rPr>
          <w:rFonts w:ascii="Times New Roman" w:hAnsi="Times New Roman" w:cs="Times New Roman"/>
          <w:i/>
          <w:color w:val="000000"/>
          <w:sz w:val="28"/>
          <w:szCs w:val="28"/>
        </w:rPr>
        <w:t>hwnd</w:t>
      </w:r>
      <w:proofErr w:type="spellEnd"/>
      <w:r w:rsidRPr="00132ADD">
        <w:rPr>
          <w:rFonts w:ascii="Times New Roman" w:hAnsi="Times New Roman" w:cs="Times New Roman"/>
          <w:i/>
          <w:color w:val="000000"/>
          <w:sz w:val="28"/>
          <w:szCs w:val="28"/>
        </w:rPr>
        <w:t>=</w:t>
      </w:r>
      <w:proofErr w:type="spellStart"/>
      <w:proofErr w:type="gramStart"/>
      <w:r w:rsidRPr="00132ADD">
        <w:rPr>
          <w:rFonts w:ascii="Times New Roman" w:hAnsi="Times New Roman" w:cs="Times New Roman"/>
          <w:i/>
          <w:color w:val="000000"/>
          <w:sz w:val="28"/>
          <w:szCs w:val="28"/>
        </w:rPr>
        <w:t>WFndWnd</w:t>
      </w:r>
      <w:proofErr w:type="spellEnd"/>
      <w:r w:rsidRPr="00132ADD">
        <w:rPr>
          <w:rFonts w:ascii="Times New Roman" w:hAnsi="Times New Roman" w:cs="Times New Roman"/>
          <w:i/>
          <w:color w:val="000000"/>
          <w:sz w:val="28"/>
          <w:szCs w:val="28"/>
        </w:rPr>
        <w:t>(</w:t>
      </w:r>
      <w:proofErr w:type="gramEnd"/>
      <w:r w:rsidRPr="00132ADD">
        <w:rPr>
          <w:rFonts w:ascii="Times New Roman" w:hAnsi="Times New Roman" w:cs="Times New Roman"/>
          <w:i/>
          <w:color w:val="000000"/>
          <w:sz w:val="28"/>
          <w:szCs w:val="28"/>
        </w:rPr>
        <w:t>"Практическая работа №")  //поиск и фокус на окне проекта</w:t>
      </w:r>
    </w:p>
    <w:p w14:paraId="7375CCFF" w14:textId="77777777" w:rsidR="00DF7EE8" w:rsidRPr="00132ADD" w:rsidRDefault="00DF7EE8" w:rsidP="00DF7EE8">
      <w:pPr>
        <w:spacing w:after="0"/>
        <w:rPr>
          <w:rFonts w:ascii="Times New Roman" w:hAnsi="Times New Roman" w:cs="Times New Roman"/>
          <w:color w:val="000000"/>
          <w:sz w:val="28"/>
          <w:szCs w:val="28"/>
          <w:lang w:val="en-US"/>
        </w:rPr>
      </w:pPr>
      <w:proofErr w:type="spellStart"/>
      <w:proofErr w:type="gramStart"/>
      <w:r w:rsidRPr="00132ADD">
        <w:rPr>
          <w:rFonts w:ascii="Times New Roman" w:hAnsi="Times New Roman" w:cs="Times New Roman"/>
          <w:color w:val="000000"/>
          <w:sz w:val="28"/>
          <w:szCs w:val="28"/>
        </w:rPr>
        <w:t>Дляполучениеинформации</w:t>
      </w:r>
      <w:proofErr w:type="spellEnd"/>
      <w:r w:rsidRPr="00132ADD">
        <w:rPr>
          <w:rFonts w:ascii="Times New Roman" w:hAnsi="Times New Roman" w:cs="Times New Roman"/>
          <w:color w:val="000000"/>
          <w:sz w:val="28"/>
          <w:szCs w:val="28"/>
          <w:lang w:val="en-US"/>
        </w:rPr>
        <w:t>(</w:t>
      </w:r>
      <w:proofErr w:type="gramEnd"/>
      <w:r w:rsidRPr="00132ADD">
        <w:rPr>
          <w:rFonts w:ascii="Times New Roman" w:hAnsi="Times New Roman" w:cs="Times New Roman"/>
          <w:color w:val="000000"/>
          <w:sz w:val="28"/>
          <w:szCs w:val="28"/>
          <w:lang w:val="en-US"/>
        </w:rPr>
        <w:t xml:space="preserve">Handle, Class…) </w:t>
      </w:r>
      <w:proofErr w:type="spellStart"/>
      <w:r w:rsidRPr="00132ADD">
        <w:rPr>
          <w:rFonts w:ascii="Times New Roman" w:hAnsi="Times New Roman" w:cs="Times New Roman"/>
          <w:color w:val="000000"/>
          <w:sz w:val="28"/>
          <w:szCs w:val="28"/>
        </w:rPr>
        <w:t>обокне</w:t>
      </w:r>
      <w:proofErr w:type="spellEnd"/>
      <w:r w:rsidRPr="00132ADD">
        <w:rPr>
          <w:rFonts w:ascii="Times New Roman" w:hAnsi="Times New Roman" w:cs="Times New Roman"/>
          <w:color w:val="000000"/>
          <w:sz w:val="28"/>
          <w:szCs w:val="28"/>
          <w:lang w:val="en-US"/>
        </w:rPr>
        <w:t xml:space="preserve">, edit, </w:t>
      </w:r>
      <w:r w:rsidRPr="00132ADD">
        <w:rPr>
          <w:rFonts w:ascii="Times New Roman" w:hAnsi="Times New Roman" w:cs="Times New Roman"/>
          <w:color w:val="000000"/>
          <w:sz w:val="28"/>
          <w:szCs w:val="28"/>
        </w:rPr>
        <w:t>кнопки</w:t>
      </w:r>
      <w:r w:rsidRPr="00132ADD">
        <w:rPr>
          <w:rFonts w:ascii="Times New Roman" w:hAnsi="Times New Roman" w:cs="Times New Roman"/>
          <w:color w:val="000000"/>
          <w:sz w:val="28"/>
          <w:szCs w:val="28"/>
          <w:lang w:val="en-US"/>
        </w:rPr>
        <w:t xml:space="preserve"> (</w:t>
      </w:r>
      <w:proofErr w:type="spellStart"/>
      <w:r w:rsidRPr="00132ADD">
        <w:rPr>
          <w:rFonts w:ascii="Times New Roman" w:hAnsi="Times New Roman" w:cs="Times New Roman"/>
          <w:color w:val="000000"/>
          <w:sz w:val="28"/>
          <w:szCs w:val="28"/>
        </w:rPr>
        <w:t>итд</w:t>
      </w:r>
      <w:proofErr w:type="spellEnd"/>
      <w:r w:rsidRPr="00132ADD">
        <w:rPr>
          <w:rFonts w:ascii="Times New Roman" w:hAnsi="Times New Roman" w:cs="Times New Roman"/>
          <w:color w:val="000000"/>
          <w:sz w:val="28"/>
          <w:szCs w:val="28"/>
          <w:lang w:val="en-US"/>
        </w:rPr>
        <w:t xml:space="preserve">),  </w:t>
      </w:r>
      <w:r w:rsidRPr="00132ADD">
        <w:rPr>
          <w:rFonts w:ascii="Times New Roman" w:hAnsi="Times New Roman" w:cs="Times New Roman"/>
          <w:color w:val="000000"/>
          <w:sz w:val="28"/>
          <w:szCs w:val="28"/>
        </w:rPr>
        <w:t>в</w:t>
      </w:r>
      <w:r w:rsidRPr="00132ADD">
        <w:rPr>
          <w:rFonts w:ascii="Times New Roman" w:hAnsi="Times New Roman" w:cs="Times New Roman"/>
          <w:color w:val="000000"/>
          <w:sz w:val="28"/>
          <w:szCs w:val="28"/>
          <w:lang w:val="en-US"/>
        </w:rPr>
        <w:t xml:space="preserve"> Visual Test </w:t>
      </w:r>
      <w:r w:rsidRPr="00132ADD">
        <w:rPr>
          <w:rFonts w:ascii="Times New Roman" w:hAnsi="Times New Roman" w:cs="Times New Roman"/>
          <w:color w:val="000000"/>
          <w:sz w:val="28"/>
          <w:szCs w:val="28"/>
        </w:rPr>
        <w:t>есть</w:t>
      </w:r>
      <w:r w:rsidRPr="00132ADD">
        <w:rPr>
          <w:rFonts w:ascii="Times New Roman" w:hAnsi="Times New Roman" w:cs="Times New Roman"/>
          <w:color w:val="000000"/>
          <w:sz w:val="28"/>
          <w:szCs w:val="28"/>
          <w:lang w:val="en-US"/>
        </w:rPr>
        <w:t xml:space="preserve"> Window Information (Test-&gt; Window Information)</w:t>
      </w:r>
    </w:p>
    <w:p w14:paraId="09463552"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noProof/>
          <w:color w:val="000000"/>
          <w:sz w:val="28"/>
          <w:szCs w:val="28"/>
          <w:lang w:eastAsia="ru-RU"/>
        </w:rPr>
        <w:drawing>
          <wp:inline distT="0" distB="0" distL="0" distR="0" wp14:anchorId="0E02285D" wp14:editId="03D3292B">
            <wp:extent cx="2295525" cy="2857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857500"/>
                    </a:xfrm>
                    <a:prstGeom prst="rect">
                      <a:avLst/>
                    </a:prstGeom>
                    <a:solidFill>
                      <a:srgbClr val="FFFFFF"/>
                    </a:solidFill>
                    <a:ln>
                      <a:noFill/>
                    </a:ln>
                  </pic:spPr>
                </pic:pic>
              </a:graphicData>
            </a:graphic>
          </wp:inline>
        </w:drawing>
      </w:r>
    </w:p>
    <w:p w14:paraId="657846CE" w14:textId="77777777" w:rsidR="00DF7EE8" w:rsidRPr="00132ADD" w:rsidRDefault="00DF7EE8" w:rsidP="00DF7EE8">
      <w:pPr>
        <w:spacing w:after="0"/>
        <w:rPr>
          <w:rFonts w:ascii="Times New Roman" w:hAnsi="Times New Roman" w:cs="Times New Roman"/>
          <w:color w:val="000000"/>
          <w:sz w:val="28"/>
          <w:szCs w:val="28"/>
        </w:rPr>
      </w:pPr>
    </w:p>
    <w:p w14:paraId="524139A2"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Для проверки наличия </w:t>
      </w:r>
      <w:r w:rsidRPr="00132ADD">
        <w:rPr>
          <w:rFonts w:ascii="Times New Roman" w:hAnsi="Times New Roman" w:cs="Times New Roman"/>
          <w:color w:val="000000"/>
          <w:sz w:val="28"/>
          <w:szCs w:val="28"/>
          <w:lang w:val="en-US"/>
        </w:rPr>
        <w:t>edit</w:t>
      </w:r>
      <w:r w:rsidRPr="00132ADD">
        <w:rPr>
          <w:rFonts w:ascii="Times New Roman" w:hAnsi="Times New Roman" w:cs="Times New Roman"/>
          <w:color w:val="000000"/>
          <w:sz w:val="28"/>
          <w:szCs w:val="28"/>
        </w:rPr>
        <w:t xml:space="preserve"> используется функция </w:t>
      </w:r>
    </w:p>
    <w:p w14:paraId="2B4CCBCD" w14:textId="77777777" w:rsidR="00DF7EE8" w:rsidRPr="00132ADD" w:rsidRDefault="00DF7EE8" w:rsidP="00DF7EE8">
      <w:pPr>
        <w:spacing w:after="0"/>
        <w:rPr>
          <w:rFonts w:ascii="Times New Roman" w:hAnsi="Times New Roman" w:cs="Times New Roman"/>
          <w:b/>
          <w:bCs/>
          <w:i/>
          <w:color w:val="000000"/>
          <w:sz w:val="28"/>
          <w:szCs w:val="28"/>
        </w:rPr>
      </w:pPr>
      <w:proofErr w:type="spellStart"/>
      <w:proofErr w:type="gramStart"/>
      <w:r w:rsidRPr="00132ADD">
        <w:rPr>
          <w:rFonts w:ascii="Times New Roman" w:hAnsi="Times New Roman" w:cs="Times New Roman"/>
          <w:b/>
          <w:bCs/>
          <w:i/>
          <w:color w:val="000000"/>
          <w:sz w:val="28"/>
          <w:szCs w:val="28"/>
        </w:rPr>
        <w:t>WEditExists</w:t>
      </w:r>
      <w:proofErr w:type="spellEnd"/>
      <w:r w:rsidRPr="00132ADD">
        <w:rPr>
          <w:rFonts w:ascii="Times New Roman" w:hAnsi="Times New Roman" w:cs="Times New Roman"/>
          <w:b/>
          <w:bCs/>
          <w:i/>
          <w:color w:val="000000"/>
          <w:sz w:val="28"/>
          <w:szCs w:val="28"/>
        </w:rPr>
        <w:t>(</w:t>
      </w:r>
      <w:proofErr w:type="spellStart"/>
      <w:proofErr w:type="gramEnd"/>
      <w:r w:rsidRPr="00132ADD">
        <w:rPr>
          <w:rFonts w:ascii="Times New Roman" w:hAnsi="Times New Roman" w:cs="Times New Roman"/>
          <w:i/>
          <w:iCs/>
          <w:color w:val="000000"/>
          <w:sz w:val="28"/>
          <w:szCs w:val="28"/>
        </w:rPr>
        <w:t>control</w:t>
      </w:r>
      <w:proofErr w:type="spellEnd"/>
      <w:r w:rsidRPr="00132ADD">
        <w:rPr>
          <w:rFonts w:ascii="Times New Roman" w:hAnsi="Times New Roman" w:cs="Times New Roman"/>
          <w:i/>
          <w:iCs/>
          <w:color w:val="000000"/>
          <w:sz w:val="28"/>
          <w:szCs w:val="28"/>
        </w:rPr>
        <w:t>$</w:t>
      </w:r>
      <w:r w:rsidRPr="00132ADD">
        <w:rPr>
          <w:rFonts w:ascii="Times New Roman" w:hAnsi="Times New Roman" w:cs="Times New Roman"/>
          <w:i/>
          <w:color w:val="000000"/>
          <w:sz w:val="28"/>
          <w:szCs w:val="28"/>
        </w:rPr>
        <w:t xml:space="preserve"> [ </w:t>
      </w:r>
      <w:r w:rsidRPr="00132ADD">
        <w:rPr>
          <w:rFonts w:ascii="Times New Roman" w:hAnsi="Times New Roman" w:cs="Times New Roman"/>
          <w:b/>
          <w:bCs/>
          <w:i/>
          <w:color w:val="000000"/>
          <w:sz w:val="28"/>
          <w:szCs w:val="28"/>
        </w:rPr>
        <w:t>,</w:t>
      </w:r>
      <w:proofErr w:type="spellStart"/>
      <w:r w:rsidRPr="00132ADD">
        <w:rPr>
          <w:rFonts w:ascii="Times New Roman" w:hAnsi="Times New Roman" w:cs="Times New Roman"/>
          <w:i/>
          <w:iCs/>
          <w:color w:val="000000"/>
          <w:sz w:val="28"/>
          <w:szCs w:val="28"/>
        </w:rPr>
        <w:t>timeout</w:t>
      </w:r>
      <w:proofErr w:type="spellEnd"/>
      <w:r w:rsidRPr="00132ADD">
        <w:rPr>
          <w:rFonts w:ascii="Times New Roman" w:hAnsi="Times New Roman" w:cs="Times New Roman"/>
          <w:i/>
          <w:iCs/>
          <w:color w:val="000000"/>
          <w:sz w:val="28"/>
          <w:szCs w:val="28"/>
        </w:rPr>
        <w:t>&amp;</w:t>
      </w:r>
      <w:r w:rsidRPr="00132ADD">
        <w:rPr>
          <w:rFonts w:ascii="Times New Roman" w:hAnsi="Times New Roman" w:cs="Times New Roman"/>
          <w:i/>
          <w:color w:val="000000"/>
          <w:sz w:val="28"/>
          <w:szCs w:val="28"/>
        </w:rPr>
        <w:t xml:space="preserve"> ]</w:t>
      </w:r>
      <w:r w:rsidRPr="00132ADD">
        <w:rPr>
          <w:rFonts w:ascii="Times New Roman" w:hAnsi="Times New Roman" w:cs="Times New Roman"/>
          <w:b/>
          <w:bCs/>
          <w:i/>
          <w:color w:val="000000"/>
          <w:sz w:val="28"/>
          <w:szCs w:val="28"/>
        </w:rPr>
        <w:t>)</w:t>
      </w:r>
    </w:p>
    <w:p w14:paraId="3C334A0B"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Для проверки наличия кнопки используется функция </w:t>
      </w:r>
    </w:p>
    <w:p w14:paraId="16AC6848" w14:textId="77777777" w:rsidR="00DF7EE8" w:rsidRPr="00132ADD" w:rsidRDefault="00DF7EE8" w:rsidP="00DF7EE8">
      <w:pPr>
        <w:spacing w:after="0"/>
        <w:rPr>
          <w:rFonts w:ascii="Times New Roman" w:hAnsi="Times New Roman" w:cs="Times New Roman"/>
          <w:b/>
          <w:bCs/>
          <w:i/>
          <w:color w:val="000000"/>
          <w:sz w:val="28"/>
          <w:szCs w:val="28"/>
        </w:rPr>
      </w:pPr>
      <w:proofErr w:type="spellStart"/>
      <w:proofErr w:type="gramStart"/>
      <w:r w:rsidRPr="00132ADD">
        <w:rPr>
          <w:rFonts w:ascii="Times New Roman" w:hAnsi="Times New Roman" w:cs="Times New Roman"/>
          <w:b/>
          <w:bCs/>
          <w:i/>
          <w:color w:val="000000"/>
          <w:sz w:val="28"/>
          <w:szCs w:val="28"/>
          <w:lang w:val="en-US"/>
        </w:rPr>
        <w:t>WButtonExists</w:t>
      </w:r>
      <w:proofErr w:type="spellEnd"/>
      <w:r w:rsidRPr="00132ADD">
        <w:rPr>
          <w:rFonts w:ascii="Times New Roman" w:hAnsi="Times New Roman" w:cs="Times New Roman"/>
          <w:b/>
          <w:bCs/>
          <w:i/>
          <w:color w:val="000000"/>
          <w:sz w:val="28"/>
          <w:szCs w:val="28"/>
        </w:rPr>
        <w:t>(</w:t>
      </w:r>
      <w:proofErr w:type="gramEnd"/>
      <w:r w:rsidRPr="00132ADD">
        <w:rPr>
          <w:rFonts w:ascii="Times New Roman" w:hAnsi="Times New Roman" w:cs="Times New Roman"/>
          <w:i/>
          <w:iCs/>
          <w:color w:val="000000"/>
          <w:sz w:val="28"/>
          <w:szCs w:val="28"/>
          <w:lang w:val="en-US"/>
        </w:rPr>
        <w:t>control</w:t>
      </w:r>
      <w:r w:rsidRPr="00132ADD">
        <w:rPr>
          <w:rFonts w:ascii="Times New Roman" w:hAnsi="Times New Roman" w:cs="Times New Roman"/>
          <w:i/>
          <w:iCs/>
          <w:color w:val="000000"/>
          <w:sz w:val="28"/>
          <w:szCs w:val="28"/>
        </w:rPr>
        <w:t>$</w:t>
      </w:r>
      <w:r w:rsidRPr="00132ADD">
        <w:rPr>
          <w:rFonts w:ascii="Times New Roman" w:hAnsi="Times New Roman" w:cs="Times New Roman"/>
          <w:i/>
          <w:color w:val="000000"/>
          <w:sz w:val="28"/>
          <w:szCs w:val="28"/>
        </w:rPr>
        <w:t xml:space="preserve"> [ </w:t>
      </w:r>
      <w:r w:rsidRPr="00132ADD">
        <w:rPr>
          <w:rFonts w:ascii="Times New Roman" w:hAnsi="Times New Roman" w:cs="Times New Roman"/>
          <w:b/>
          <w:bCs/>
          <w:i/>
          <w:color w:val="000000"/>
          <w:sz w:val="28"/>
          <w:szCs w:val="28"/>
        </w:rPr>
        <w:t>,</w:t>
      </w:r>
      <w:r w:rsidRPr="00132ADD">
        <w:rPr>
          <w:rFonts w:ascii="Times New Roman" w:hAnsi="Times New Roman" w:cs="Times New Roman"/>
          <w:i/>
          <w:iCs/>
          <w:color w:val="000000"/>
          <w:sz w:val="28"/>
          <w:szCs w:val="28"/>
          <w:lang w:val="en-US"/>
        </w:rPr>
        <w:t>timeout</w:t>
      </w:r>
      <w:r w:rsidRPr="00132ADD">
        <w:rPr>
          <w:rFonts w:ascii="Times New Roman" w:hAnsi="Times New Roman" w:cs="Times New Roman"/>
          <w:i/>
          <w:iCs/>
          <w:color w:val="000000"/>
          <w:sz w:val="28"/>
          <w:szCs w:val="28"/>
        </w:rPr>
        <w:t>&amp;</w:t>
      </w:r>
      <w:r w:rsidRPr="00132ADD">
        <w:rPr>
          <w:rFonts w:ascii="Times New Roman" w:hAnsi="Times New Roman" w:cs="Times New Roman"/>
          <w:i/>
          <w:color w:val="000000"/>
          <w:sz w:val="28"/>
          <w:szCs w:val="28"/>
        </w:rPr>
        <w:t xml:space="preserve"> ] </w:t>
      </w:r>
      <w:r w:rsidRPr="00132ADD">
        <w:rPr>
          <w:rFonts w:ascii="Times New Roman" w:hAnsi="Times New Roman" w:cs="Times New Roman"/>
          <w:b/>
          <w:bCs/>
          <w:i/>
          <w:color w:val="000000"/>
          <w:sz w:val="28"/>
          <w:szCs w:val="28"/>
        </w:rPr>
        <w:t>)</w:t>
      </w:r>
    </w:p>
    <w:p w14:paraId="6F29554A"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Для ввода текста в </w:t>
      </w:r>
      <w:r w:rsidRPr="00132ADD">
        <w:rPr>
          <w:rFonts w:ascii="Times New Roman" w:hAnsi="Times New Roman" w:cs="Times New Roman"/>
          <w:color w:val="000000"/>
          <w:sz w:val="28"/>
          <w:szCs w:val="28"/>
          <w:lang w:val="en-US"/>
        </w:rPr>
        <w:t>Edit</w:t>
      </w:r>
      <w:r w:rsidRPr="00132ADD">
        <w:rPr>
          <w:rFonts w:ascii="Times New Roman" w:hAnsi="Times New Roman" w:cs="Times New Roman"/>
          <w:color w:val="000000"/>
          <w:sz w:val="28"/>
          <w:szCs w:val="28"/>
        </w:rPr>
        <w:t xml:space="preserve"> и фокус на нем</w:t>
      </w:r>
    </w:p>
    <w:p w14:paraId="1FB9EE7F" w14:textId="77777777" w:rsidR="00DF7EE8" w:rsidRPr="009E289B" w:rsidRDefault="00DF7EE8" w:rsidP="00DF7EE8">
      <w:pPr>
        <w:spacing w:after="0"/>
        <w:rPr>
          <w:rFonts w:ascii="Times New Roman" w:hAnsi="Times New Roman" w:cs="Times New Roman"/>
          <w:b/>
          <w:bCs/>
          <w:i/>
          <w:color w:val="000000"/>
          <w:sz w:val="28"/>
          <w:szCs w:val="28"/>
        </w:rPr>
      </w:pPr>
      <w:proofErr w:type="spellStart"/>
      <w:proofErr w:type="gramStart"/>
      <w:r w:rsidRPr="00132ADD">
        <w:rPr>
          <w:rFonts w:ascii="Times New Roman" w:hAnsi="Times New Roman" w:cs="Times New Roman"/>
          <w:b/>
          <w:bCs/>
          <w:i/>
          <w:color w:val="000000"/>
          <w:sz w:val="28"/>
          <w:szCs w:val="28"/>
          <w:lang w:val="en-US"/>
        </w:rPr>
        <w:t>WEditSetText</w:t>
      </w:r>
      <w:proofErr w:type="spellEnd"/>
      <w:r w:rsidRPr="009E289B">
        <w:rPr>
          <w:rFonts w:ascii="Times New Roman" w:hAnsi="Times New Roman" w:cs="Times New Roman"/>
          <w:b/>
          <w:bCs/>
          <w:i/>
          <w:color w:val="000000"/>
          <w:sz w:val="28"/>
          <w:szCs w:val="28"/>
        </w:rPr>
        <w:t>(</w:t>
      </w:r>
      <w:proofErr w:type="gramEnd"/>
      <w:r w:rsidRPr="00132ADD">
        <w:rPr>
          <w:rFonts w:ascii="Times New Roman" w:hAnsi="Times New Roman" w:cs="Times New Roman"/>
          <w:i/>
          <w:iCs/>
          <w:color w:val="000000"/>
          <w:sz w:val="28"/>
          <w:szCs w:val="28"/>
          <w:lang w:val="en-US"/>
        </w:rPr>
        <w:t>control</w:t>
      </w:r>
      <w:r w:rsidRPr="009E289B">
        <w:rPr>
          <w:rFonts w:ascii="Times New Roman" w:hAnsi="Times New Roman" w:cs="Times New Roman"/>
          <w:i/>
          <w:iCs/>
          <w:color w:val="000000"/>
          <w:sz w:val="28"/>
          <w:szCs w:val="28"/>
        </w:rPr>
        <w:t>$</w:t>
      </w:r>
      <w:r w:rsidRPr="009E289B">
        <w:rPr>
          <w:rFonts w:ascii="Times New Roman" w:hAnsi="Times New Roman" w:cs="Times New Roman"/>
          <w:b/>
          <w:bCs/>
          <w:i/>
          <w:color w:val="000000"/>
          <w:sz w:val="28"/>
          <w:szCs w:val="28"/>
        </w:rPr>
        <w:t>,</w:t>
      </w:r>
      <w:r w:rsidRPr="00132ADD">
        <w:rPr>
          <w:rFonts w:ascii="Times New Roman" w:hAnsi="Times New Roman" w:cs="Times New Roman"/>
          <w:i/>
          <w:iCs/>
          <w:color w:val="000000"/>
          <w:sz w:val="28"/>
          <w:szCs w:val="28"/>
          <w:lang w:val="en-US"/>
        </w:rPr>
        <w:t>buffer</w:t>
      </w:r>
      <w:r w:rsidRPr="009E289B">
        <w:rPr>
          <w:rFonts w:ascii="Times New Roman" w:hAnsi="Times New Roman" w:cs="Times New Roman"/>
          <w:i/>
          <w:iCs/>
          <w:color w:val="000000"/>
          <w:sz w:val="28"/>
          <w:szCs w:val="28"/>
        </w:rPr>
        <w:t>$</w:t>
      </w:r>
      <w:r w:rsidRPr="009E289B">
        <w:rPr>
          <w:rFonts w:ascii="Times New Roman" w:hAnsi="Times New Roman" w:cs="Times New Roman"/>
          <w:i/>
          <w:color w:val="000000"/>
          <w:sz w:val="28"/>
          <w:szCs w:val="28"/>
        </w:rPr>
        <w:t xml:space="preserve"> [ </w:t>
      </w:r>
      <w:r w:rsidRPr="009E289B">
        <w:rPr>
          <w:rFonts w:ascii="Times New Roman" w:hAnsi="Times New Roman" w:cs="Times New Roman"/>
          <w:b/>
          <w:bCs/>
          <w:i/>
          <w:color w:val="000000"/>
          <w:sz w:val="28"/>
          <w:szCs w:val="28"/>
        </w:rPr>
        <w:t>,</w:t>
      </w:r>
      <w:r w:rsidRPr="00132ADD">
        <w:rPr>
          <w:rFonts w:ascii="Times New Roman" w:hAnsi="Times New Roman" w:cs="Times New Roman"/>
          <w:i/>
          <w:iCs/>
          <w:color w:val="000000"/>
          <w:sz w:val="28"/>
          <w:szCs w:val="28"/>
          <w:lang w:val="en-US"/>
        </w:rPr>
        <w:t>timeout</w:t>
      </w:r>
      <w:r w:rsidRPr="009E289B">
        <w:rPr>
          <w:rFonts w:ascii="Times New Roman" w:hAnsi="Times New Roman" w:cs="Times New Roman"/>
          <w:i/>
          <w:iCs/>
          <w:color w:val="000000"/>
          <w:sz w:val="28"/>
          <w:szCs w:val="28"/>
        </w:rPr>
        <w:t>&amp;</w:t>
      </w:r>
      <w:r w:rsidRPr="009E289B">
        <w:rPr>
          <w:rFonts w:ascii="Times New Roman" w:hAnsi="Times New Roman" w:cs="Times New Roman"/>
          <w:i/>
          <w:color w:val="000000"/>
          <w:sz w:val="28"/>
          <w:szCs w:val="28"/>
        </w:rPr>
        <w:t xml:space="preserve"> ]</w:t>
      </w:r>
      <w:r w:rsidRPr="009E289B">
        <w:rPr>
          <w:rFonts w:ascii="Times New Roman" w:hAnsi="Times New Roman" w:cs="Times New Roman"/>
          <w:b/>
          <w:bCs/>
          <w:i/>
          <w:color w:val="000000"/>
          <w:sz w:val="28"/>
          <w:szCs w:val="28"/>
        </w:rPr>
        <w:t>)</w:t>
      </w:r>
    </w:p>
    <w:p w14:paraId="3AFF464B" w14:textId="77777777" w:rsidR="00DF7EE8" w:rsidRPr="009E289B" w:rsidRDefault="00DF7EE8" w:rsidP="00DF7EE8">
      <w:pPr>
        <w:spacing w:after="0"/>
        <w:rPr>
          <w:rFonts w:ascii="Times New Roman" w:hAnsi="Times New Roman" w:cs="Times New Roman"/>
          <w:bCs/>
          <w:color w:val="000000"/>
          <w:sz w:val="28"/>
          <w:szCs w:val="28"/>
        </w:rPr>
      </w:pPr>
      <w:proofErr w:type="spellStart"/>
      <w:r w:rsidRPr="00132ADD">
        <w:rPr>
          <w:rFonts w:ascii="Times New Roman" w:hAnsi="Times New Roman" w:cs="Times New Roman"/>
          <w:bCs/>
          <w:color w:val="000000"/>
          <w:sz w:val="28"/>
          <w:szCs w:val="28"/>
        </w:rPr>
        <w:t>Эмуляциящелчкамышинаокне</w:t>
      </w:r>
      <w:proofErr w:type="spellEnd"/>
    </w:p>
    <w:p w14:paraId="6E388203" w14:textId="77777777" w:rsidR="00DF7EE8" w:rsidRPr="009E289B" w:rsidRDefault="00DF7EE8" w:rsidP="00DF7EE8">
      <w:pPr>
        <w:spacing w:after="0"/>
        <w:rPr>
          <w:rFonts w:ascii="Times New Roman" w:hAnsi="Times New Roman" w:cs="Times New Roman"/>
          <w:b/>
          <w:bCs/>
          <w:i/>
          <w:color w:val="000000"/>
          <w:sz w:val="28"/>
          <w:szCs w:val="28"/>
        </w:rPr>
      </w:pPr>
      <w:proofErr w:type="spellStart"/>
      <w:proofErr w:type="gramStart"/>
      <w:r w:rsidRPr="00132ADD">
        <w:rPr>
          <w:rFonts w:ascii="Times New Roman" w:hAnsi="Times New Roman" w:cs="Times New Roman"/>
          <w:b/>
          <w:bCs/>
          <w:i/>
          <w:color w:val="000000"/>
          <w:sz w:val="28"/>
          <w:szCs w:val="28"/>
          <w:lang w:val="en-US"/>
        </w:rPr>
        <w:t>WClkWnd</w:t>
      </w:r>
      <w:proofErr w:type="spellEnd"/>
      <w:r w:rsidRPr="009E289B">
        <w:rPr>
          <w:rFonts w:ascii="Times New Roman" w:hAnsi="Times New Roman" w:cs="Times New Roman"/>
          <w:b/>
          <w:bCs/>
          <w:i/>
          <w:color w:val="000000"/>
          <w:sz w:val="28"/>
          <w:szCs w:val="28"/>
        </w:rPr>
        <w:t>(</w:t>
      </w:r>
      <w:proofErr w:type="spellStart"/>
      <w:proofErr w:type="gramEnd"/>
      <w:r w:rsidRPr="00132ADD">
        <w:rPr>
          <w:rFonts w:ascii="Times New Roman" w:hAnsi="Times New Roman" w:cs="Times New Roman"/>
          <w:i/>
          <w:iCs/>
          <w:color w:val="000000"/>
          <w:sz w:val="28"/>
          <w:szCs w:val="28"/>
          <w:lang w:val="en-US"/>
        </w:rPr>
        <w:t>hwnd</w:t>
      </w:r>
      <w:proofErr w:type="spellEnd"/>
      <w:r w:rsidRPr="009E289B">
        <w:rPr>
          <w:rFonts w:ascii="Times New Roman" w:hAnsi="Times New Roman" w:cs="Times New Roman"/>
          <w:i/>
          <w:iCs/>
          <w:color w:val="000000"/>
          <w:sz w:val="28"/>
          <w:szCs w:val="28"/>
        </w:rPr>
        <w:t>&amp;</w:t>
      </w:r>
      <w:r w:rsidRPr="009E289B">
        <w:rPr>
          <w:rFonts w:ascii="Times New Roman" w:hAnsi="Times New Roman" w:cs="Times New Roman"/>
          <w:b/>
          <w:bCs/>
          <w:i/>
          <w:color w:val="000000"/>
          <w:sz w:val="28"/>
          <w:szCs w:val="28"/>
        </w:rPr>
        <w:t>,</w:t>
      </w:r>
      <w:r w:rsidRPr="009E289B">
        <w:rPr>
          <w:rFonts w:ascii="Times New Roman" w:hAnsi="Times New Roman" w:cs="Times New Roman"/>
          <w:i/>
          <w:color w:val="000000"/>
          <w:sz w:val="28"/>
          <w:szCs w:val="28"/>
        </w:rPr>
        <w:t xml:space="preserve"> [ </w:t>
      </w:r>
      <w:r w:rsidRPr="00132ADD">
        <w:rPr>
          <w:rFonts w:ascii="Times New Roman" w:hAnsi="Times New Roman" w:cs="Times New Roman"/>
          <w:i/>
          <w:iCs/>
          <w:color w:val="000000"/>
          <w:sz w:val="28"/>
          <w:szCs w:val="28"/>
          <w:lang w:val="en-US"/>
        </w:rPr>
        <w:t>x</w:t>
      </w:r>
      <w:r w:rsidRPr="009E289B">
        <w:rPr>
          <w:rFonts w:ascii="Times New Roman" w:hAnsi="Times New Roman" w:cs="Times New Roman"/>
          <w:i/>
          <w:iCs/>
          <w:color w:val="000000"/>
          <w:sz w:val="28"/>
          <w:szCs w:val="28"/>
        </w:rPr>
        <w:t>&amp;</w:t>
      </w:r>
      <w:r w:rsidRPr="009E289B">
        <w:rPr>
          <w:rFonts w:ascii="Times New Roman" w:hAnsi="Times New Roman" w:cs="Times New Roman"/>
          <w:i/>
          <w:color w:val="000000"/>
          <w:sz w:val="28"/>
          <w:szCs w:val="28"/>
        </w:rPr>
        <w:t xml:space="preserve"> ] </w:t>
      </w:r>
      <w:r w:rsidRPr="009E289B">
        <w:rPr>
          <w:rFonts w:ascii="Times New Roman" w:hAnsi="Times New Roman" w:cs="Times New Roman"/>
          <w:b/>
          <w:bCs/>
          <w:i/>
          <w:color w:val="000000"/>
          <w:sz w:val="28"/>
          <w:szCs w:val="28"/>
        </w:rPr>
        <w:t>,</w:t>
      </w:r>
      <w:r w:rsidRPr="009E289B">
        <w:rPr>
          <w:rFonts w:ascii="Times New Roman" w:hAnsi="Times New Roman" w:cs="Times New Roman"/>
          <w:i/>
          <w:color w:val="000000"/>
          <w:sz w:val="28"/>
          <w:szCs w:val="28"/>
        </w:rPr>
        <w:t xml:space="preserve"> [ </w:t>
      </w:r>
      <w:r w:rsidRPr="00132ADD">
        <w:rPr>
          <w:rFonts w:ascii="Times New Roman" w:hAnsi="Times New Roman" w:cs="Times New Roman"/>
          <w:i/>
          <w:iCs/>
          <w:color w:val="000000"/>
          <w:sz w:val="28"/>
          <w:szCs w:val="28"/>
          <w:lang w:val="en-US"/>
        </w:rPr>
        <w:t>y</w:t>
      </w:r>
      <w:r w:rsidRPr="009E289B">
        <w:rPr>
          <w:rFonts w:ascii="Times New Roman" w:hAnsi="Times New Roman" w:cs="Times New Roman"/>
          <w:i/>
          <w:iCs/>
          <w:color w:val="000000"/>
          <w:sz w:val="28"/>
          <w:szCs w:val="28"/>
        </w:rPr>
        <w:t>&amp;</w:t>
      </w:r>
      <w:r w:rsidRPr="009E289B">
        <w:rPr>
          <w:rFonts w:ascii="Times New Roman" w:hAnsi="Times New Roman" w:cs="Times New Roman"/>
          <w:i/>
          <w:color w:val="000000"/>
          <w:sz w:val="28"/>
          <w:szCs w:val="28"/>
        </w:rPr>
        <w:t xml:space="preserve"> ] </w:t>
      </w:r>
      <w:r w:rsidRPr="009E289B">
        <w:rPr>
          <w:rFonts w:ascii="Times New Roman" w:hAnsi="Times New Roman" w:cs="Times New Roman"/>
          <w:b/>
          <w:bCs/>
          <w:i/>
          <w:color w:val="000000"/>
          <w:sz w:val="28"/>
          <w:szCs w:val="28"/>
        </w:rPr>
        <w:t>,</w:t>
      </w:r>
      <w:r w:rsidRPr="009E289B">
        <w:rPr>
          <w:rFonts w:ascii="Times New Roman" w:hAnsi="Times New Roman" w:cs="Times New Roman"/>
          <w:i/>
          <w:color w:val="000000"/>
          <w:sz w:val="28"/>
          <w:szCs w:val="28"/>
        </w:rPr>
        <w:t xml:space="preserve"> [ </w:t>
      </w:r>
      <w:r w:rsidRPr="00132ADD">
        <w:rPr>
          <w:rFonts w:ascii="Times New Roman" w:hAnsi="Times New Roman" w:cs="Times New Roman"/>
          <w:i/>
          <w:iCs/>
          <w:color w:val="000000"/>
          <w:sz w:val="28"/>
          <w:szCs w:val="28"/>
          <w:lang w:val="en-US"/>
        </w:rPr>
        <w:t>button</w:t>
      </w:r>
      <w:r w:rsidRPr="009E289B">
        <w:rPr>
          <w:rFonts w:ascii="Times New Roman" w:hAnsi="Times New Roman" w:cs="Times New Roman"/>
          <w:i/>
          <w:iCs/>
          <w:color w:val="000000"/>
          <w:sz w:val="28"/>
          <w:szCs w:val="28"/>
        </w:rPr>
        <w:t>&amp;</w:t>
      </w:r>
      <w:r w:rsidRPr="009E289B">
        <w:rPr>
          <w:rFonts w:ascii="Times New Roman" w:hAnsi="Times New Roman" w:cs="Times New Roman"/>
          <w:i/>
          <w:color w:val="000000"/>
          <w:sz w:val="28"/>
          <w:szCs w:val="28"/>
        </w:rPr>
        <w:t xml:space="preserve"> ] </w:t>
      </w:r>
      <w:r w:rsidRPr="009E289B">
        <w:rPr>
          <w:rFonts w:ascii="Times New Roman" w:hAnsi="Times New Roman" w:cs="Times New Roman"/>
          <w:b/>
          <w:bCs/>
          <w:i/>
          <w:color w:val="000000"/>
          <w:sz w:val="28"/>
          <w:szCs w:val="28"/>
        </w:rPr>
        <w:t>)</w:t>
      </w:r>
    </w:p>
    <w:p w14:paraId="08E093F8" w14:textId="77777777" w:rsidR="00DF7EE8" w:rsidRPr="009E289B" w:rsidRDefault="00DF7EE8" w:rsidP="00DF7EE8">
      <w:pPr>
        <w:spacing w:after="0"/>
        <w:rPr>
          <w:rFonts w:ascii="Times New Roman" w:hAnsi="Times New Roman" w:cs="Times New Roman"/>
          <w:bCs/>
          <w:color w:val="000000"/>
          <w:sz w:val="28"/>
          <w:szCs w:val="28"/>
        </w:rPr>
      </w:pPr>
      <w:proofErr w:type="spellStart"/>
      <w:r w:rsidRPr="00132ADD">
        <w:rPr>
          <w:rFonts w:ascii="Times New Roman" w:hAnsi="Times New Roman" w:cs="Times New Roman"/>
          <w:bCs/>
          <w:color w:val="000000"/>
          <w:sz w:val="28"/>
          <w:szCs w:val="28"/>
        </w:rPr>
        <w:t>Эмуляциящелчкамышинакнопку</w:t>
      </w:r>
      <w:proofErr w:type="spellEnd"/>
    </w:p>
    <w:p w14:paraId="2A9953B5" w14:textId="77777777" w:rsidR="00DF7EE8" w:rsidRPr="009E289B" w:rsidRDefault="00DF7EE8" w:rsidP="00DF7EE8">
      <w:pPr>
        <w:spacing w:after="0"/>
        <w:rPr>
          <w:rFonts w:ascii="Times New Roman" w:hAnsi="Times New Roman" w:cs="Times New Roman"/>
          <w:b/>
          <w:bCs/>
          <w:i/>
          <w:color w:val="000000"/>
          <w:sz w:val="28"/>
          <w:szCs w:val="28"/>
        </w:rPr>
      </w:pPr>
      <w:proofErr w:type="spellStart"/>
      <w:proofErr w:type="gramStart"/>
      <w:r w:rsidRPr="00132ADD">
        <w:rPr>
          <w:rFonts w:ascii="Times New Roman" w:hAnsi="Times New Roman" w:cs="Times New Roman"/>
          <w:b/>
          <w:bCs/>
          <w:i/>
          <w:color w:val="000000"/>
          <w:sz w:val="28"/>
          <w:szCs w:val="28"/>
          <w:lang w:val="en-US"/>
        </w:rPr>
        <w:t>WButtonClick</w:t>
      </w:r>
      <w:proofErr w:type="spellEnd"/>
      <w:r w:rsidRPr="009E289B">
        <w:rPr>
          <w:rFonts w:ascii="Times New Roman" w:hAnsi="Times New Roman" w:cs="Times New Roman"/>
          <w:b/>
          <w:bCs/>
          <w:i/>
          <w:color w:val="000000"/>
          <w:sz w:val="28"/>
          <w:szCs w:val="28"/>
        </w:rPr>
        <w:t>(</w:t>
      </w:r>
      <w:proofErr w:type="gramEnd"/>
      <w:r w:rsidRPr="00132ADD">
        <w:rPr>
          <w:rFonts w:ascii="Times New Roman" w:hAnsi="Times New Roman" w:cs="Times New Roman"/>
          <w:i/>
          <w:iCs/>
          <w:color w:val="000000"/>
          <w:sz w:val="28"/>
          <w:szCs w:val="28"/>
          <w:lang w:val="en-US"/>
        </w:rPr>
        <w:t>control</w:t>
      </w:r>
      <w:r w:rsidRPr="009E289B">
        <w:rPr>
          <w:rFonts w:ascii="Times New Roman" w:hAnsi="Times New Roman" w:cs="Times New Roman"/>
          <w:i/>
          <w:iCs/>
          <w:color w:val="000000"/>
          <w:sz w:val="28"/>
          <w:szCs w:val="28"/>
        </w:rPr>
        <w:t>$</w:t>
      </w:r>
      <w:r w:rsidRPr="009E289B">
        <w:rPr>
          <w:rFonts w:ascii="Times New Roman" w:hAnsi="Times New Roman" w:cs="Times New Roman"/>
          <w:b/>
          <w:bCs/>
          <w:i/>
          <w:color w:val="000000"/>
          <w:sz w:val="28"/>
          <w:szCs w:val="28"/>
        </w:rPr>
        <w:t>,</w:t>
      </w:r>
      <w:r w:rsidRPr="009E289B">
        <w:rPr>
          <w:rFonts w:ascii="Times New Roman" w:hAnsi="Times New Roman" w:cs="Times New Roman"/>
          <w:i/>
          <w:color w:val="000000"/>
          <w:sz w:val="28"/>
          <w:szCs w:val="28"/>
        </w:rPr>
        <w:t xml:space="preserve"> [ </w:t>
      </w:r>
      <w:r w:rsidRPr="00132ADD">
        <w:rPr>
          <w:rFonts w:ascii="Times New Roman" w:hAnsi="Times New Roman" w:cs="Times New Roman"/>
          <w:i/>
          <w:iCs/>
          <w:color w:val="000000"/>
          <w:sz w:val="28"/>
          <w:szCs w:val="28"/>
          <w:lang w:val="en-US"/>
        </w:rPr>
        <w:t>timeout</w:t>
      </w:r>
      <w:r w:rsidRPr="009E289B">
        <w:rPr>
          <w:rFonts w:ascii="Times New Roman" w:hAnsi="Times New Roman" w:cs="Times New Roman"/>
          <w:i/>
          <w:iCs/>
          <w:color w:val="000000"/>
          <w:sz w:val="28"/>
          <w:szCs w:val="28"/>
        </w:rPr>
        <w:t>&amp;</w:t>
      </w:r>
      <w:r w:rsidRPr="009E289B">
        <w:rPr>
          <w:rFonts w:ascii="Times New Roman" w:hAnsi="Times New Roman" w:cs="Times New Roman"/>
          <w:i/>
          <w:color w:val="000000"/>
          <w:sz w:val="28"/>
          <w:szCs w:val="28"/>
        </w:rPr>
        <w:t xml:space="preserve"> ] </w:t>
      </w:r>
      <w:r w:rsidRPr="009E289B">
        <w:rPr>
          <w:rFonts w:ascii="Times New Roman" w:hAnsi="Times New Roman" w:cs="Times New Roman"/>
          <w:b/>
          <w:bCs/>
          <w:i/>
          <w:color w:val="000000"/>
          <w:sz w:val="28"/>
          <w:szCs w:val="28"/>
        </w:rPr>
        <w:t>)</w:t>
      </w:r>
    </w:p>
    <w:p w14:paraId="572D0C96" w14:textId="77777777" w:rsidR="00DF7EE8" w:rsidRPr="009E289B" w:rsidRDefault="00DF7EE8" w:rsidP="00DF7EE8">
      <w:pPr>
        <w:spacing w:after="0"/>
        <w:rPr>
          <w:rFonts w:ascii="Times New Roman" w:hAnsi="Times New Roman" w:cs="Times New Roman"/>
          <w:bCs/>
          <w:color w:val="000000"/>
          <w:sz w:val="28"/>
          <w:szCs w:val="28"/>
        </w:rPr>
      </w:pPr>
      <w:proofErr w:type="spellStart"/>
      <w:r w:rsidRPr="00132ADD">
        <w:rPr>
          <w:rFonts w:ascii="Times New Roman" w:hAnsi="Times New Roman" w:cs="Times New Roman"/>
          <w:bCs/>
          <w:color w:val="000000"/>
          <w:sz w:val="28"/>
          <w:szCs w:val="28"/>
        </w:rPr>
        <w:t>Чтениетекста</w:t>
      </w:r>
      <w:proofErr w:type="spellEnd"/>
    </w:p>
    <w:p w14:paraId="7648BB6B" w14:textId="77777777" w:rsidR="00DF7EE8" w:rsidRPr="009E289B" w:rsidRDefault="00DF7EE8" w:rsidP="00DF7EE8">
      <w:pPr>
        <w:spacing w:after="0"/>
        <w:rPr>
          <w:rFonts w:ascii="Times New Roman" w:hAnsi="Times New Roman" w:cs="Times New Roman"/>
          <w:i/>
          <w:color w:val="000000"/>
          <w:sz w:val="28"/>
          <w:szCs w:val="28"/>
        </w:rPr>
      </w:pPr>
      <w:proofErr w:type="spellStart"/>
      <w:proofErr w:type="gramStart"/>
      <w:r w:rsidRPr="00132ADD">
        <w:rPr>
          <w:rFonts w:ascii="Times New Roman" w:hAnsi="Times New Roman" w:cs="Times New Roman"/>
          <w:b/>
          <w:bCs/>
          <w:i/>
          <w:color w:val="000000"/>
          <w:sz w:val="28"/>
          <w:szCs w:val="28"/>
          <w:lang w:val="en-US"/>
        </w:rPr>
        <w:t>GetText</w:t>
      </w:r>
      <w:proofErr w:type="spellEnd"/>
      <w:r w:rsidRPr="009E289B">
        <w:rPr>
          <w:rFonts w:ascii="Times New Roman" w:hAnsi="Times New Roman" w:cs="Times New Roman"/>
          <w:b/>
          <w:bCs/>
          <w:i/>
          <w:color w:val="000000"/>
          <w:sz w:val="28"/>
          <w:szCs w:val="28"/>
        </w:rPr>
        <w:t>(</w:t>
      </w:r>
      <w:r w:rsidRPr="009E289B">
        <w:rPr>
          <w:rFonts w:ascii="Times New Roman" w:hAnsi="Times New Roman" w:cs="Times New Roman"/>
          <w:i/>
          <w:color w:val="000000"/>
          <w:sz w:val="28"/>
          <w:szCs w:val="28"/>
        </w:rPr>
        <w:t xml:space="preserve"> [</w:t>
      </w:r>
      <w:proofErr w:type="gramEnd"/>
      <w:r w:rsidRPr="009E289B">
        <w:rPr>
          <w:rFonts w:ascii="Times New Roman" w:hAnsi="Times New Roman" w:cs="Times New Roman"/>
          <w:i/>
          <w:color w:val="000000"/>
          <w:sz w:val="28"/>
          <w:szCs w:val="28"/>
        </w:rPr>
        <w:t xml:space="preserve"> </w:t>
      </w:r>
      <w:proofErr w:type="spellStart"/>
      <w:r w:rsidRPr="00132ADD">
        <w:rPr>
          <w:rFonts w:ascii="Times New Roman" w:hAnsi="Times New Roman" w:cs="Times New Roman"/>
          <w:i/>
          <w:iCs/>
          <w:color w:val="000000"/>
          <w:sz w:val="28"/>
          <w:szCs w:val="28"/>
          <w:lang w:val="en-US"/>
        </w:rPr>
        <w:t>hwnd</w:t>
      </w:r>
      <w:proofErr w:type="spellEnd"/>
      <w:r w:rsidRPr="009E289B">
        <w:rPr>
          <w:rFonts w:ascii="Times New Roman" w:hAnsi="Times New Roman" w:cs="Times New Roman"/>
          <w:i/>
          <w:iCs/>
          <w:color w:val="000000"/>
          <w:sz w:val="28"/>
          <w:szCs w:val="28"/>
        </w:rPr>
        <w:t>&amp;</w:t>
      </w:r>
      <w:r w:rsidRPr="009E289B">
        <w:rPr>
          <w:rFonts w:ascii="Times New Roman" w:hAnsi="Times New Roman" w:cs="Times New Roman"/>
          <w:i/>
          <w:color w:val="000000"/>
          <w:sz w:val="28"/>
          <w:szCs w:val="28"/>
        </w:rPr>
        <w:t xml:space="preserve"> ] </w:t>
      </w:r>
      <w:r w:rsidRPr="009E289B">
        <w:rPr>
          <w:rFonts w:ascii="Times New Roman" w:hAnsi="Times New Roman" w:cs="Times New Roman"/>
          <w:b/>
          <w:bCs/>
          <w:i/>
          <w:color w:val="000000"/>
          <w:sz w:val="28"/>
          <w:szCs w:val="28"/>
        </w:rPr>
        <w:t>)</w:t>
      </w:r>
      <w:r w:rsidRPr="009E289B">
        <w:rPr>
          <w:rFonts w:ascii="Times New Roman" w:hAnsi="Times New Roman" w:cs="Times New Roman"/>
          <w:i/>
          <w:color w:val="000000"/>
          <w:sz w:val="28"/>
          <w:szCs w:val="28"/>
        </w:rPr>
        <w:tab/>
      </w:r>
      <w:r w:rsidRPr="009E289B">
        <w:rPr>
          <w:rFonts w:ascii="Times New Roman" w:hAnsi="Times New Roman" w:cs="Times New Roman"/>
          <w:i/>
          <w:color w:val="000000"/>
          <w:sz w:val="28"/>
          <w:szCs w:val="28"/>
        </w:rPr>
        <w:tab/>
      </w:r>
      <w:r w:rsidRPr="009E289B">
        <w:rPr>
          <w:rFonts w:ascii="Times New Roman" w:hAnsi="Times New Roman" w:cs="Times New Roman"/>
          <w:i/>
          <w:color w:val="000000"/>
          <w:sz w:val="28"/>
          <w:szCs w:val="28"/>
        </w:rPr>
        <w:tab/>
      </w:r>
      <w:r w:rsidRPr="009E289B">
        <w:rPr>
          <w:rFonts w:ascii="Times New Roman" w:hAnsi="Times New Roman" w:cs="Times New Roman"/>
          <w:i/>
          <w:color w:val="000000"/>
          <w:sz w:val="28"/>
          <w:szCs w:val="28"/>
        </w:rPr>
        <w:tab/>
      </w:r>
    </w:p>
    <w:p w14:paraId="5F4AEB69" w14:textId="77777777" w:rsidR="00DF7EE8" w:rsidRPr="009E289B" w:rsidRDefault="00DF7EE8" w:rsidP="00DF7EE8">
      <w:pPr>
        <w:spacing w:after="0"/>
        <w:rPr>
          <w:rFonts w:ascii="Times New Roman" w:hAnsi="Times New Roman" w:cs="Times New Roman"/>
          <w:color w:val="000000"/>
          <w:sz w:val="28"/>
          <w:szCs w:val="28"/>
        </w:rPr>
      </w:pPr>
      <w:proofErr w:type="spellStart"/>
      <w:r w:rsidRPr="00132ADD">
        <w:rPr>
          <w:rFonts w:ascii="Times New Roman" w:hAnsi="Times New Roman" w:cs="Times New Roman"/>
          <w:color w:val="000000"/>
          <w:sz w:val="28"/>
          <w:szCs w:val="28"/>
        </w:rPr>
        <w:t>Редактированиетекста</w:t>
      </w:r>
      <w:proofErr w:type="spellEnd"/>
    </w:p>
    <w:p w14:paraId="5835F894" w14:textId="77777777" w:rsidR="00DF7EE8" w:rsidRPr="009E289B" w:rsidRDefault="00DF7EE8" w:rsidP="00DF7EE8">
      <w:pPr>
        <w:spacing w:after="0"/>
        <w:rPr>
          <w:rFonts w:ascii="Times New Roman" w:hAnsi="Times New Roman" w:cs="Times New Roman"/>
          <w:b/>
          <w:bCs/>
          <w:i/>
          <w:color w:val="000000"/>
          <w:sz w:val="28"/>
          <w:szCs w:val="28"/>
        </w:rPr>
      </w:pPr>
      <w:proofErr w:type="spellStart"/>
      <w:proofErr w:type="gramStart"/>
      <w:r w:rsidRPr="00132ADD">
        <w:rPr>
          <w:rFonts w:ascii="Times New Roman" w:hAnsi="Times New Roman" w:cs="Times New Roman"/>
          <w:b/>
          <w:bCs/>
          <w:i/>
          <w:color w:val="000000"/>
          <w:sz w:val="28"/>
          <w:szCs w:val="28"/>
          <w:lang w:val="en-US"/>
        </w:rPr>
        <w:t>EditText</w:t>
      </w:r>
      <w:proofErr w:type="spellEnd"/>
      <w:r w:rsidRPr="009E289B">
        <w:rPr>
          <w:rFonts w:ascii="Times New Roman" w:hAnsi="Times New Roman" w:cs="Times New Roman"/>
          <w:b/>
          <w:bCs/>
          <w:i/>
          <w:color w:val="000000"/>
          <w:sz w:val="28"/>
          <w:szCs w:val="28"/>
        </w:rPr>
        <w:t>(</w:t>
      </w:r>
      <w:proofErr w:type="gramEnd"/>
      <w:r w:rsidRPr="00132ADD">
        <w:rPr>
          <w:rFonts w:ascii="Times New Roman" w:hAnsi="Times New Roman" w:cs="Times New Roman"/>
          <w:i/>
          <w:iCs/>
          <w:color w:val="000000"/>
          <w:sz w:val="28"/>
          <w:szCs w:val="28"/>
          <w:lang w:val="en-US"/>
        </w:rPr>
        <w:t>control</w:t>
      </w:r>
      <w:r w:rsidRPr="009E289B">
        <w:rPr>
          <w:rFonts w:ascii="Times New Roman" w:hAnsi="Times New Roman" w:cs="Times New Roman"/>
          <w:i/>
          <w:iCs/>
          <w:color w:val="000000"/>
          <w:sz w:val="28"/>
          <w:szCs w:val="28"/>
        </w:rPr>
        <w:t>$</w:t>
      </w:r>
      <w:r w:rsidRPr="009E289B">
        <w:rPr>
          <w:rFonts w:ascii="Times New Roman" w:hAnsi="Times New Roman" w:cs="Times New Roman"/>
          <w:i/>
          <w:color w:val="000000"/>
          <w:sz w:val="28"/>
          <w:szCs w:val="28"/>
        </w:rPr>
        <w:t xml:space="preserve"> [ </w:t>
      </w:r>
      <w:r w:rsidRPr="009E289B">
        <w:rPr>
          <w:rFonts w:ascii="Times New Roman" w:hAnsi="Times New Roman" w:cs="Times New Roman"/>
          <w:b/>
          <w:bCs/>
          <w:i/>
          <w:color w:val="000000"/>
          <w:sz w:val="28"/>
          <w:szCs w:val="28"/>
        </w:rPr>
        <w:t>,</w:t>
      </w:r>
      <w:r w:rsidRPr="00132ADD">
        <w:rPr>
          <w:rFonts w:ascii="Times New Roman" w:hAnsi="Times New Roman" w:cs="Times New Roman"/>
          <w:i/>
          <w:iCs/>
          <w:color w:val="000000"/>
          <w:sz w:val="28"/>
          <w:szCs w:val="28"/>
          <w:lang w:val="en-US"/>
        </w:rPr>
        <w:t>timeout</w:t>
      </w:r>
      <w:r w:rsidRPr="009E289B">
        <w:rPr>
          <w:rFonts w:ascii="Times New Roman" w:hAnsi="Times New Roman" w:cs="Times New Roman"/>
          <w:i/>
          <w:iCs/>
          <w:color w:val="000000"/>
          <w:sz w:val="28"/>
          <w:szCs w:val="28"/>
        </w:rPr>
        <w:t>&amp;</w:t>
      </w:r>
      <w:r w:rsidRPr="009E289B">
        <w:rPr>
          <w:rFonts w:ascii="Times New Roman" w:hAnsi="Times New Roman" w:cs="Times New Roman"/>
          <w:i/>
          <w:color w:val="000000"/>
          <w:sz w:val="28"/>
          <w:szCs w:val="28"/>
        </w:rPr>
        <w:t xml:space="preserve"> ] </w:t>
      </w:r>
      <w:r w:rsidRPr="009E289B">
        <w:rPr>
          <w:rFonts w:ascii="Times New Roman" w:hAnsi="Times New Roman" w:cs="Times New Roman"/>
          <w:b/>
          <w:bCs/>
          <w:i/>
          <w:color w:val="000000"/>
          <w:sz w:val="28"/>
          <w:szCs w:val="28"/>
        </w:rPr>
        <w:t>)</w:t>
      </w:r>
    </w:p>
    <w:p w14:paraId="298E3303" w14:textId="77777777" w:rsidR="00DF7EE8" w:rsidRPr="009E289B" w:rsidRDefault="00DF7EE8" w:rsidP="00DF7EE8">
      <w:pPr>
        <w:spacing w:after="0"/>
        <w:rPr>
          <w:rFonts w:ascii="Times New Roman" w:hAnsi="Times New Roman" w:cs="Times New Roman"/>
          <w:color w:val="000000"/>
          <w:sz w:val="28"/>
          <w:szCs w:val="28"/>
        </w:rPr>
      </w:pPr>
      <w:proofErr w:type="spellStart"/>
      <w:r w:rsidRPr="00132ADD">
        <w:rPr>
          <w:rFonts w:ascii="Times New Roman" w:hAnsi="Times New Roman" w:cs="Times New Roman"/>
          <w:color w:val="000000"/>
          <w:sz w:val="28"/>
          <w:szCs w:val="28"/>
        </w:rPr>
        <w:t>Установказадержек</w:t>
      </w:r>
      <w:proofErr w:type="spellEnd"/>
    </w:p>
    <w:p w14:paraId="4F47CD7C" w14:textId="77777777" w:rsidR="00DF7EE8" w:rsidRPr="00E718BA" w:rsidRDefault="00DF7EE8" w:rsidP="00DF7EE8">
      <w:pPr>
        <w:spacing w:after="0"/>
        <w:rPr>
          <w:rFonts w:ascii="Times New Roman" w:hAnsi="Times New Roman" w:cs="Times New Roman"/>
          <w:i/>
          <w:iCs/>
          <w:color w:val="000000"/>
          <w:sz w:val="28"/>
          <w:szCs w:val="28"/>
        </w:rPr>
      </w:pPr>
      <w:r w:rsidRPr="00132ADD">
        <w:rPr>
          <w:rFonts w:ascii="Times New Roman" w:hAnsi="Times New Roman" w:cs="Times New Roman"/>
          <w:b/>
          <w:bCs/>
          <w:i/>
          <w:color w:val="000000"/>
          <w:sz w:val="28"/>
          <w:szCs w:val="28"/>
          <w:lang w:val="en-US"/>
        </w:rPr>
        <w:t>Sleep</w:t>
      </w:r>
      <w:r w:rsidRPr="00E718BA">
        <w:rPr>
          <w:rFonts w:ascii="Times New Roman" w:hAnsi="Times New Roman" w:cs="Times New Roman"/>
          <w:b/>
          <w:bCs/>
          <w:i/>
          <w:color w:val="000000"/>
          <w:sz w:val="28"/>
          <w:szCs w:val="28"/>
        </w:rPr>
        <w:t>(</w:t>
      </w:r>
      <w:r w:rsidRPr="00132ADD">
        <w:rPr>
          <w:rFonts w:ascii="Times New Roman" w:hAnsi="Times New Roman" w:cs="Times New Roman"/>
          <w:i/>
          <w:iCs/>
          <w:color w:val="000000"/>
          <w:sz w:val="28"/>
          <w:szCs w:val="28"/>
          <w:lang w:val="en-US"/>
        </w:rPr>
        <w:t>seconds</w:t>
      </w:r>
      <w:r w:rsidRPr="00E718BA">
        <w:rPr>
          <w:rFonts w:ascii="Times New Roman" w:hAnsi="Times New Roman" w:cs="Times New Roman"/>
          <w:i/>
          <w:iCs/>
          <w:color w:val="000000"/>
          <w:sz w:val="28"/>
          <w:szCs w:val="28"/>
        </w:rPr>
        <w:t>)</w:t>
      </w:r>
    </w:p>
    <w:p w14:paraId="10A2EE42" w14:textId="77777777" w:rsidR="00DF7EE8" w:rsidRPr="00132ADD" w:rsidRDefault="00DF7EE8" w:rsidP="00DF7EE8">
      <w:pPr>
        <w:spacing w:after="0"/>
        <w:rPr>
          <w:rFonts w:ascii="Times New Roman" w:hAnsi="Times New Roman" w:cs="Times New Roman"/>
          <w:b/>
          <w:color w:val="000000"/>
          <w:sz w:val="28"/>
          <w:szCs w:val="28"/>
          <w:u w:val="single"/>
        </w:rPr>
      </w:pPr>
      <w:r w:rsidRPr="00132ADD">
        <w:rPr>
          <w:rFonts w:ascii="Times New Roman" w:hAnsi="Times New Roman" w:cs="Times New Roman"/>
          <w:b/>
          <w:color w:val="000000"/>
          <w:sz w:val="28"/>
          <w:szCs w:val="28"/>
          <w:u w:val="single"/>
        </w:rPr>
        <w:t xml:space="preserve">Подробнее об этих функциях вы можете прочитать в </w:t>
      </w:r>
      <w:r w:rsidRPr="00132ADD">
        <w:rPr>
          <w:rFonts w:ascii="Times New Roman" w:hAnsi="Times New Roman" w:cs="Times New Roman"/>
          <w:b/>
          <w:color w:val="000000"/>
          <w:sz w:val="28"/>
          <w:szCs w:val="28"/>
          <w:u w:val="single"/>
          <w:lang w:val="en-US"/>
        </w:rPr>
        <w:t>help</w:t>
      </w:r>
    </w:p>
    <w:p w14:paraId="559B1625" w14:textId="77777777" w:rsidR="00DF7EE8" w:rsidRPr="00132ADD" w:rsidRDefault="00DF7EE8" w:rsidP="00DF7EE8">
      <w:pPr>
        <w:spacing w:after="0"/>
        <w:rPr>
          <w:rFonts w:ascii="Times New Roman" w:hAnsi="Times New Roman" w:cs="Times New Roman"/>
          <w:b/>
          <w:color w:val="000000"/>
          <w:sz w:val="28"/>
          <w:szCs w:val="28"/>
          <w:u w:val="single"/>
        </w:rPr>
      </w:pPr>
    </w:p>
    <w:p w14:paraId="39AD5DD0"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lastRenderedPageBreak/>
        <w:t>Для закрытия окна проекта используется дополнительная функция, содержащаяся в файле «</w:t>
      </w:r>
      <w:r w:rsidRPr="00132ADD">
        <w:rPr>
          <w:rFonts w:ascii="Times New Roman" w:hAnsi="Times New Roman" w:cs="Times New Roman"/>
          <w:i/>
          <w:color w:val="000000"/>
          <w:sz w:val="28"/>
          <w:szCs w:val="28"/>
        </w:rPr>
        <w:t xml:space="preserve">KillProcess.inc». </w:t>
      </w:r>
      <w:r w:rsidRPr="00132ADD">
        <w:rPr>
          <w:rFonts w:ascii="Times New Roman" w:hAnsi="Times New Roman" w:cs="Times New Roman"/>
          <w:color w:val="000000"/>
          <w:sz w:val="28"/>
          <w:szCs w:val="28"/>
        </w:rPr>
        <w:t>Файл должен быть в той же папке, где и тест-диспетчер.</w:t>
      </w:r>
    </w:p>
    <w:p w14:paraId="4AF4BC45" w14:textId="77777777" w:rsidR="00DF7EE8" w:rsidRPr="00132ADD" w:rsidRDefault="00DF7EE8" w:rsidP="00DF7EE8">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 '$DEFINE and '$INCLUDE metacommands for test case</w:t>
      </w:r>
    </w:p>
    <w:p w14:paraId="29E77663" w14:textId="77777777" w:rsidR="00DF7EE8" w:rsidRPr="00132ADD" w:rsidRDefault="00DF7EE8" w:rsidP="00DF7EE8">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w:t>
      </w:r>
    </w:p>
    <w:p w14:paraId="2FB58D35" w14:textId="77777777" w:rsidR="00DF7EE8" w:rsidRPr="00132ADD" w:rsidRDefault="00DF7EE8" w:rsidP="00DF7EE8">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 xml:space="preserve">'$include 'KillProcess.inc'                                                   </w:t>
      </w:r>
    </w:p>
    <w:p w14:paraId="62F6EA8A" w14:textId="77777777" w:rsidR="00DF7EE8" w:rsidRPr="00132ADD" w:rsidRDefault="00DF7EE8" w:rsidP="00DF7EE8">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w:t>
      </w:r>
    </w:p>
    <w:p w14:paraId="3590AA7E" w14:textId="77777777" w:rsidR="00DF7EE8" w:rsidRPr="00132ADD" w:rsidRDefault="00DF7EE8" w:rsidP="00DF7EE8">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 Scenario 1:</w:t>
      </w:r>
    </w:p>
    <w:p w14:paraId="09E96F01" w14:textId="77777777" w:rsidR="00DF7EE8" w:rsidRPr="00132ADD" w:rsidRDefault="00DF7EE8" w:rsidP="00DF7EE8">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w:t>
      </w:r>
    </w:p>
    <w:p w14:paraId="5B543AED" w14:textId="77777777" w:rsidR="00DF7EE8" w:rsidRPr="00132ADD" w:rsidRDefault="00DF7EE8" w:rsidP="00DF7EE8">
      <w:pPr>
        <w:spacing w:after="0"/>
        <w:rPr>
          <w:rFonts w:ascii="Times New Roman" w:hAnsi="Times New Roman" w:cs="Times New Roman"/>
          <w:i/>
          <w:color w:val="000000"/>
          <w:sz w:val="28"/>
          <w:szCs w:val="28"/>
          <w:lang w:val="en-US"/>
        </w:rPr>
      </w:pPr>
      <w:proofErr w:type="spellStart"/>
      <w:proofErr w:type="gramStart"/>
      <w:r w:rsidRPr="00132ADD">
        <w:rPr>
          <w:rFonts w:ascii="Times New Roman" w:hAnsi="Times New Roman" w:cs="Times New Roman"/>
          <w:i/>
          <w:color w:val="000000"/>
          <w:sz w:val="28"/>
          <w:szCs w:val="28"/>
          <w:lang w:val="en-US"/>
        </w:rPr>
        <w:t>bKillProcess</w:t>
      </w:r>
      <w:proofErr w:type="spellEnd"/>
      <w:r w:rsidRPr="00132ADD">
        <w:rPr>
          <w:rFonts w:ascii="Times New Roman" w:hAnsi="Times New Roman" w:cs="Times New Roman"/>
          <w:i/>
          <w:color w:val="000000"/>
          <w:sz w:val="28"/>
          <w:szCs w:val="28"/>
          <w:lang w:val="en-US"/>
        </w:rPr>
        <w:t>(</w:t>
      </w:r>
      <w:proofErr w:type="spellStart"/>
      <w:proofErr w:type="gramEnd"/>
      <w:r w:rsidRPr="00132ADD">
        <w:rPr>
          <w:rFonts w:ascii="Times New Roman" w:hAnsi="Times New Roman" w:cs="Times New Roman"/>
          <w:i/>
          <w:color w:val="000000"/>
          <w:sz w:val="28"/>
          <w:szCs w:val="28"/>
          <w:lang w:val="en-US"/>
        </w:rPr>
        <w:t>Fname</w:t>
      </w:r>
      <w:proofErr w:type="spellEnd"/>
      <w:r w:rsidRPr="00132ADD">
        <w:rPr>
          <w:rFonts w:ascii="Times New Roman" w:hAnsi="Times New Roman" w:cs="Times New Roman"/>
          <w:i/>
          <w:color w:val="000000"/>
          <w:sz w:val="28"/>
          <w:szCs w:val="28"/>
          <w:lang w:val="en-US"/>
        </w:rPr>
        <w:t xml:space="preserve">) </w:t>
      </w:r>
    </w:p>
    <w:p w14:paraId="49656D77" w14:textId="77777777" w:rsidR="00DF7EE8" w:rsidRPr="00132ADD" w:rsidRDefault="00DF7EE8" w:rsidP="00DF7EE8">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w:t>
      </w:r>
    </w:p>
    <w:p w14:paraId="53254020" w14:textId="77777777" w:rsidR="00DF7EE8" w:rsidRPr="00132ADD" w:rsidRDefault="00DF7EE8" w:rsidP="00DF7EE8">
      <w:pPr>
        <w:spacing w:after="0"/>
        <w:rPr>
          <w:rFonts w:ascii="Times New Roman" w:hAnsi="Times New Roman" w:cs="Times New Roman"/>
          <w:i/>
          <w:color w:val="000000"/>
          <w:sz w:val="28"/>
          <w:szCs w:val="28"/>
          <w:lang w:val="en-US"/>
        </w:rPr>
      </w:pPr>
      <w:r w:rsidRPr="00132ADD">
        <w:rPr>
          <w:rFonts w:ascii="Times New Roman" w:hAnsi="Times New Roman" w:cs="Times New Roman"/>
          <w:i/>
          <w:color w:val="000000"/>
          <w:sz w:val="28"/>
          <w:szCs w:val="28"/>
          <w:lang w:val="en-US"/>
        </w:rPr>
        <w:t>'End Scenario</w:t>
      </w:r>
    </w:p>
    <w:p w14:paraId="5719F9EB" w14:textId="77777777" w:rsidR="00DF7EE8" w:rsidRPr="00132ADD" w:rsidRDefault="00DF7EE8" w:rsidP="00DF7EE8">
      <w:pPr>
        <w:spacing w:after="0"/>
        <w:rPr>
          <w:rFonts w:ascii="Times New Roman" w:hAnsi="Times New Roman" w:cs="Times New Roman"/>
          <w:b/>
          <w:color w:val="000000"/>
          <w:sz w:val="28"/>
          <w:szCs w:val="28"/>
        </w:rPr>
      </w:pPr>
      <w:r w:rsidRPr="00132ADD">
        <w:rPr>
          <w:rFonts w:ascii="Times New Roman" w:hAnsi="Times New Roman" w:cs="Times New Roman"/>
          <w:b/>
          <w:color w:val="000000"/>
          <w:sz w:val="28"/>
          <w:szCs w:val="28"/>
        </w:rPr>
        <w:t>Задание:</w:t>
      </w:r>
    </w:p>
    <w:p w14:paraId="1A959499"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Написать тест-диспетчер на </w:t>
      </w:r>
      <w:proofErr w:type="spellStart"/>
      <w:r w:rsidRPr="00132ADD">
        <w:rPr>
          <w:rFonts w:ascii="Times New Roman" w:hAnsi="Times New Roman" w:cs="Times New Roman"/>
          <w:color w:val="000000"/>
          <w:sz w:val="28"/>
          <w:szCs w:val="28"/>
          <w:lang w:val="en-US"/>
        </w:rPr>
        <w:t>VisualTest</w:t>
      </w:r>
      <w:proofErr w:type="spellEnd"/>
      <w:r w:rsidRPr="00132ADD">
        <w:rPr>
          <w:rFonts w:ascii="Times New Roman" w:hAnsi="Times New Roman" w:cs="Times New Roman"/>
          <w:color w:val="000000"/>
          <w:sz w:val="28"/>
          <w:szCs w:val="28"/>
        </w:rPr>
        <w:t xml:space="preserve"> и проверить программу, разработанными тестами.</w:t>
      </w:r>
    </w:p>
    <w:p w14:paraId="77727E75" w14:textId="77777777" w:rsidR="00DF7EE8" w:rsidRPr="00132ADD" w:rsidRDefault="00DF7EE8" w:rsidP="00DF7EE8">
      <w:pPr>
        <w:spacing w:after="0"/>
        <w:rPr>
          <w:rFonts w:ascii="Times New Roman" w:hAnsi="Times New Roman" w:cs="Times New Roman"/>
          <w:color w:val="000000"/>
          <w:sz w:val="28"/>
          <w:szCs w:val="28"/>
        </w:rPr>
      </w:pPr>
    </w:p>
    <w:p w14:paraId="7E6A3647"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Входные данные будут вводиться из текстового файла TestT.txt, и результаты сравниваться с эталонным файлом Test</w:t>
      </w:r>
      <w:r w:rsidRPr="00132ADD">
        <w:rPr>
          <w:rFonts w:ascii="Times New Roman" w:hAnsi="Times New Roman" w:cs="Times New Roman"/>
          <w:color w:val="000000"/>
          <w:sz w:val="28"/>
          <w:szCs w:val="28"/>
          <w:lang w:val="en-US"/>
        </w:rPr>
        <w:t>E</w:t>
      </w:r>
      <w:r w:rsidRPr="00132ADD">
        <w:rPr>
          <w:rFonts w:ascii="Times New Roman" w:hAnsi="Times New Roman" w:cs="Times New Roman"/>
          <w:color w:val="000000"/>
          <w:sz w:val="28"/>
          <w:szCs w:val="28"/>
        </w:rPr>
        <w:t>.</w:t>
      </w:r>
      <w:proofErr w:type="spellStart"/>
      <w:r w:rsidRPr="00132ADD">
        <w:rPr>
          <w:rFonts w:ascii="Times New Roman" w:hAnsi="Times New Roman" w:cs="Times New Roman"/>
          <w:color w:val="000000"/>
          <w:sz w:val="28"/>
          <w:szCs w:val="28"/>
        </w:rPr>
        <w:t>txt</w:t>
      </w:r>
      <w:proofErr w:type="spellEnd"/>
      <w:r w:rsidRPr="00132ADD">
        <w:rPr>
          <w:rFonts w:ascii="Times New Roman" w:hAnsi="Times New Roman" w:cs="Times New Roman"/>
          <w:color w:val="000000"/>
          <w:sz w:val="28"/>
          <w:szCs w:val="28"/>
        </w:rPr>
        <w:t>. Результат сравнения выводить в окне (см рис ниже).</w:t>
      </w:r>
    </w:p>
    <w:p w14:paraId="4BB131A9" w14:textId="77777777" w:rsidR="00DF7EE8" w:rsidRPr="00132ADD" w:rsidRDefault="00DF7EE8" w:rsidP="00DF7EE8">
      <w:pPr>
        <w:spacing w:after="0"/>
        <w:rPr>
          <w:rFonts w:ascii="Times New Roman" w:hAnsi="Times New Roman" w:cs="Times New Roman"/>
          <w:color w:val="000000"/>
          <w:sz w:val="28"/>
          <w:szCs w:val="28"/>
        </w:rPr>
      </w:pPr>
    </w:p>
    <w:p w14:paraId="67CB0193" w14:textId="77777777" w:rsidR="00DF7EE8" w:rsidRPr="00132ADD" w:rsidRDefault="00DF7EE8" w:rsidP="00DF7EE8">
      <w:pPr>
        <w:spacing w:after="0"/>
        <w:rPr>
          <w:rFonts w:ascii="Times New Roman" w:hAnsi="Times New Roman" w:cs="Times New Roman"/>
          <w:color w:val="000000"/>
          <w:sz w:val="28"/>
          <w:szCs w:val="28"/>
        </w:rPr>
      </w:pPr>
    </w:p>
    <w:p w14:paraId="720854CB"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noProof/>
          <w:color w:val="000000"/>
          <w:sz w:val="28"/>
          <w:szCs w:val="28"/>
          <w:lang w:eastAsia="ru-RU"/>
        </w:rPr>
        <w:drawing>
          <wp:inline distT="0" distB="0" distL="0" distR="0" wp14:anchorId="56DEFEA2" wp14:editId="43DB668A">
            <wp:extent cx="4714875" cy="18954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1895475"/>
                    </a:xfrm>
                    <a:prstGeom prst="rect">
                      <a:avLst/>
                    </a:prstGeom>
                    <a:solidFill>
                      <a:srgbClr val="FFFFFF"/>
                    </a:solidFill>
                    <a:ln>
                      <a:noFill/>
                    </a:ln>
                  </pic:spPr>
                </pic:pic>
              </a:graphicData>
            </a:graphic>
          </wp:inline>
        </w:drawing>
      </w:r>
    </w:p>
    <w:p w14:paraId="44A9DB45"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noProof/>
          <w:color w:val="000000"/>
          <w:sz w:val="28"/>
          <w:szCs w:val="28"/>
          <w:lang w:eastAsia="ru-RU"/>
        </w:rPr>
        <w:drawing>
          <wp:inline distT="0" distB="0" distL="0" distR="0" wp14:anchorId="52F9A63B" wp14:editId="4E6B0711">
            <wp:extent cx="3162300" cy="1314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1314450"/>
                    </a:xfrm>
                    <a:prstGeom prst="rect">
                      <a:avLst/>
                    </a:prstGeom>
                    <a:solidFill>
                      <a:srgbClr val="FFFFFF"/>
                    </a:solidFill>
                    <a:ln>
                      <a:noFill/>
                    </a:ln>
                  </pic:spPr>
                </pic:pic>
              </a:graphicData>
            </a:graphic>
          </wp:inline>
        </w:drawing>
      </w:r>
    </w:p>
    <w:p w14:paraId="434DB2B8" w14:textId="77777777" w:rsidR="00DF7EE8" w:rsidRPr="00132ADD" w:rsidRDefault="00DF7EE8" w:rsidP="00DF7EE8">
      <w:pPr>
        <w:spacing w:after="0"/>
        <w:rPr>
          <w:rFonts w:ascii="Times New Roman" w:hAnsi="Times New Roman" w:cs="Times New Roman"/>
          <w:color w:val="000000"/>
          <w:sz w:val="28"/>
          <w:szCs w:val="28"/>
        </w:rPr>
      </w:pPr>
    </w:p>
    <w:p w14:paraId="16CE0FB8" w14:textId="77777777" w:rsidR="00DF7EE8" w:rsidRPr="00132ADD" w:rsidRDefault="00DF7EE8" w:rsidP="00DF7EE8">
      <w:pPr>
        <w:spacing w:after="0"/>
        <w:rPr>
          <w:rFonts w:ascii="Times New Roman" w:hAnsi="Times New Roman" w:cs="Times New Roman"/>
          <w:color w:val="000000"/>
          <w:sz w:val="28"/>
          <w:szCs w:val="28"/>
        </w:rPr>
      </w:pPr>
    </w:p>
    <w:p w14:paraId="7A3DB545"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Примеры задач с решением и тестами</w:t>
      </w:r>
    </w:p>
    <w:p w14:paraId="2C601772" w14:textId="77777777" w:rsidR="00DF7EE8" w:rsidRPr="00132ADD" w:rsidRDefault="00DF7EE8" w:rsidP="00DF7EE8">
      <w:pPr>
        <w:spacing w:after="0"/>
        <w:rPr>
          <w:rFonts w:ascii="Times New Roman" w:hAnsi="Times New Roman" w:cs="Times New Roman"/>
          <w:b/>
          <w:color w:val="000000"/>
          <w:sz w:val="28"/>
          <w:szCs w:val="28"/>
          <w:u w:val="single"/>
        </w:rPr>
      </w:pPr>
      <w:r w:rsidRPr="00132ADD">
        <w:rPr>
          <w:rFonts w:ascii="Times New Roman" w:hAnsi="Times New Roman" w:cs="Times New Roman"/>
          <w:b/>
          <w:color w:val="000000"/>
          <w:sz w:val="28"/>
          <w:szCs w:val="28"/>
          <w:u w:val="single"/>
        </w:rPr>
        <w:t>Вариант 1</w:t>
      </w:r>
    </w:p>
    <w:p w14:paraId="7D704228"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lastRenderedPageBreak/>
        <w:t xml:space="preserve">Написать программу используя функции </w:t>
      </w:r>
      <w:proofErr w:type="spellStart"/>
      <w:r w:rsidRPr="00132ADD">
        <w:rPr>
          <w:rFonts w:ascii="Times New Roman" w:hAnsi="Times New Roman" w:cs="Times New Roman"/>
          <w:color w:val="000000"/>
          <w:sz w:val="28"/>
          <w:szCs w:val="28"/>
          <w:lang w:val="en-US"/>
        </w:rPr>
        <w:t>WinAPI</w:t>
      </w:r>
      <w:proofErr w:type="spellEnd"/>
      <w:r w:rsidRPr="00132ADD">
        <w:rPr>
          <w:rFonts w:ascii="Times New Roman" w:hAnsi="Times New Roman" w:cs="Times New Roman"/>
          <w:color w:val="000000"/>
          <w:sz w:val="28"/>
          <w:szCs w:val="28"/>
        </w:rPr>
        <w:t xml:space="preserve"> (</w:t>
      </w:r>
      <w:proofErr w:type="spellStart"/>
      <w:r w:rsidRPr="00132ADD">
        <w:rPr>
          <w:rFonts w:ascii="Times New Roman" w:hAnsi="Times New Roman" w:cs="Times New Roman"/>
          <w:color w:val="000000"/>
          <w:sz w:val="28"/>
          <w:szCs w:val="28"/>
          <w:lang w:val="en-US"/>
        </w:rPr>
        <w:t>WinMain</w:t>
      </w:r>
      <w:proofErr w:type="spellEnd"/>
      <w:r w:rsidRPr="00132ADD">
        <w:rPr>
          <w:rFonts w:ascii="Times New Roman" w:hAnsi="Times New Roman" w:cs="Times New Roman"/>
          <w:color w:val="000000"/>
          <w:sz w:val="28"/>
          <w:szCs w:val="28"/>
        </w:rPr>
        <w:t xml:space="preserve">, </w:t>
      </w:r>
      <w:proofErr w:type="spellStart"/>
      <w:r w:rsidRPr="00132ADD">
        <w:rPr>
          <w:rFonts w:ascii="Times New Roman" w:hAnsi="Times New Roman" w:cs="Times New Roman"/>
          <w:color w:val="000000"/>
          <w:sz w:val="28"/>
          <w:szCs w:val="28"/>
          <w:lang w:val="en-US"/>
        </w:rPr>
        <w:t>MessageBox</w:t>
      </w:r>
      <w:proofErr w:type="spellEnd"/>
      <w:r w:rsidRPr="00132ADD">
        <w:rPr>
          <w:rFonts w:ascii="Times New Roman" w:hAnsi="Times New Roman" w:cs="Times New Roman"/>
          <w:color w:val="000000"/>
          <w:sz w:val="28"/>
          <w:szCs w:val="28"/>
        </w:rPr>
        <w:t xml:space="preserve">, </w:t>
      </w:r>
      <w:proofErr w:type="spellStart"/>
      <w:r w:rsidRPr="00132ADD">
        <w:rPr>
          <w:rFonts w:ascii="Times New Roman" w:hAnsi="Times New Roman" w:cs="Times New Roman"/>
          <w:color w:val="000000"/>
          <w:sz w:val="28"/>
          <w:szCs w:val="28"/>
          <w:lang w:val="en-US"/>
        </w:rPr>
        <w:t>CreateWindow</w:t>
      </w:r>
      <w:proofErr w:type="spellEnd"/>
      <w:r w:rsidRPr="00132ADD">
        <w:rPr>
          <w:rFonts w:ascii="Times New Roman" w:hAnsi="Times New Roman" w:cs="Times New Roman"/>
          <w:color w:val="000000"/>
          <w:sz w:val="28"/>
          <w:szCs w:val="28"/>
        </w:rPr>
        <w:t xml:space="preserve">, </w:t>
      </w:r>
      <w:proofErr w:type="spellStart"/>
      <w:r w:rsidRPr="00132ADD">
        <w:rPr>
          <w:rFonts w:ascii="Times New Roman" w:hAnsi="Times New Roman" w:cs="Times New Roman"/>
          <w:color w:val="000000"/>
          <w:sz w:val="28"/>
          <w:szCs w:val="28"/>
          <w:lang w:val="en-US"/>
        </w:rPr>
        <w:t>ShowWindow</w:t>
      </w:r>
      <w:proofErr w:type="spellEnd"/>
      <w:r w:rsidRPr="00132ADD">
        <w:rPr>
          <w:rFonts w:ascii="Times New Roman" w:hAnsi="Times New Roman" w:cs="Times New Roman"/>
          <w:color w:val="000000"/>
          <w:sz w:val="28"/>
          <w:szCs w:val="28"/>
        </w:rPr>
        <w:t xml:space="preserve">, </w:t>
      </w:r>
      <w:proofErr w:type="spellStart"/>
      <w:r w:rsidRPr="00132ADD">
        <w:rPr>
          <w:rFonts w:ascii="Times New Roman" w:hAnsi="Times New Roman" w:cs="Times New Roman"/>
          <w:color w:val="000000"/>
          <w:sz w:val="28"/>
          <w:szCs w:val="28"/>
          <w:lang w:val="en-US"/>
        </w:rPr>
        <w:t>TextOut</w:t>
      </w:r>
      <w:proofErr w:type="spellEnd"/>
      <w:r w:rsidRPr="00132ADD">
        <w:rPr>
          <w:rFonts w:ascii="Times New Roman" w:hAnsi="Times New Roman" w:cs="Times New Roman"/>
          <w:color w:val="000000"/>
          <w:sz w:val="28"/>
          <w:szCs w:val="28"/>
        </w:rPr>
        <w:t>) которая при запуске создает окно, которое используется для вывода результатов работы, и завершает свое выполнение при его закрытии.</w:t>
      </w:r>
    </w:p>
    <w:p w14:paraId="56A6FF40" w14:textId="77777777" w:rsidR="00DF7EE8" w:rsidRPr="00132ADD" w:rsidRDefault="00DF7EE8" w:rsidP="00DF7EE8">
      <w:pPr>
        <w:spacing w:after="0"/>
        <w:rPr>
          <w:rFonts w:ascii="Times New Roman" w:hAnsi="Times New Roman" w:cs="Times New Roman"/>
          <w:b/>
          <w:bCs/>
          <w:color w:val="000000"/>
          <w:sz w:val="28"/>
          <w:szCs w:val="28"/>
        </w:rPr>
      </w:pPr>
    </w:p>
    <w:p w14:paraId="5F9B2ADE"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Задать функцию</w:t>
      </w:r>
      <w:r w:rsidRPr="00132ADD">
        <w:rPr>
          <w:rFonts w:ascii="Times New Roman" w:hAnsi="Times New Roman" w:cs="Times New Roman"/>
          <w:b/>
          <w:color w:val="000000"/>
          <w:sz w:val="28"/>
          <w:szCs w:val="28"/>
          <w:lang w:val="en-US"/>
        </w:rPr>
        <w:t>fun</w:t>
      </w:r>
      <w:r w:rsidRPr="00132ADD">
        <w:rPr>
          <w:rFonts w:ascii="Times New Roman" w:hAnsi="Times New Roman" w:cs="Times New Roman"/>
          <w:b/>
          <w:color w:val="000000"/>
          <w:sz w:val="28"/>
          <w:szCs w:val="28"/>
        </w:rPr>
        <w:t>11</w:t>
      </w:r>
      <w:r w:rsidRPr="00132ADD">
        <w:rPr>
          <w:rFonts w:ascii="Times New Roman" w:hAnsi="Times New Roman" w:cs="Times New Roman"/>
          <w:color w:val="000000"/>
          <w:sz w:val="28"/>
          <w:szCs w:val="28"/>
        </w:rPr>
        <w:t xml:space="preserve"> с параметром </w:t>
      </w:r>
      <w:r w:rsidRPr="00132ADD">
        <w:rPr>
          <w:rFonts w:ascii="Times New Roman" w:hAnsi="Times New Roman" w:cs="Times New Roman"/>
          <w:b/>
          <w:color w:val="000000"/>
          <w:sz w:val="28"/>
          <w:szCs w:val="28"/>
          <w:lang w:val="en-US"/>
        </w:rPr>
        <w:t>str</w:t>
      </w:r>
      <w:r w:rsidRPr="00132ADD">
        <w:rPr>
          <w:rFonts w:ascii="Times New Roman" w:hAnsi="Times New Roman" w:cs="Times New Roman"/>
          <w:color w:val="000000"/>
          <w:sz w:val="28"/>
          <w:szCs w:val="28"/>
        </w:rPr>
        <w:t xml:space="preserve"> (строка с произвольными символами, содержащая не более 256 элементов). Функция </w:t>
      </w:r>
      <w:r w:rsidRPr="00132ADD">
        <w:rPr>
          <w:rFonts w:ascii="Times New Roman" w:hAnsi="Times New Roman" w:cs="Times New Roman"/>
          <w:b/>
          <w:color w:val="000000"/>
          <w:sz w:val="28"/>
          <w:szCs w:val="28"/>
          <w:lang w:val="en-US"/>
        </w:rPr>
        <w:t>fun</w:t>
      </w:r>
      <w:r w:rsidRPr="00132ADD">
        <w:rPr>
          <w:rFonts w:ascii="Times New Roman" w:hAnsi="Times New Roman" w:cs="Times New Roman"/>
          <w:b/>
          <w:color w:val="000000"/>
          <w:sz w:val="28"/>
          <w:szCs w:val="28"/>
        </w:rPr>
        <w:t>11</w:t>
      </w:r>
      <w:r w:rsidRPr="00132ADD">
        <w:rPr>
          <w:rFonts w:ascii="Times New Roman" w:hAnsi="Times New Roman" w:cs="Times New Roman"/>
          <w:color w:val="000000"/>
          <w:sz w:val="28"/>
          <w:szCs w:val="28"/>
        </w:rPr>
        <w:t xml:space="preserve"> переводит строку </w:t>
      </w:r>
      <w:r w:rsidRPr="00132ADD">
        <w:rPr>
          <w:rFonts w:ascii="Times New Roman" w:hAnsi="Times New Roman" w:cs="Times New Roman"/>
          <w:b/>
          <w:color w:val="000000"/>
          <w:sz w:val="28"/>
          <w:szCs w:val="28"/>
          <w:lang w:val="en-US"/>
        </w:rPr>
        <w:t>str</w:t>
      </w:r>
      <w:r w:rsidRPr="00132ADD">
        <w:rPr>
          <w:rFonts w:ascii="Times New Roman" w:hAnsi="Times New Roman" w:cs="Times New Roman"/>
          <w:color w:val="000000"/>
          <w:sz w:val="28"/>
          <w:szCs w:val="28"/>
        </w:rPr>
        <w:t xml:space="preserve"> в верхний регистр. Результаты выводить в </w:t>
      </w:r>
      <w:proofErr w:type="spellStart"/>
      <w:r w:rsidRPr="00132ADD">
        <w:rPr>
          <w:rFonts w:ascii="Times New Roman" w:hAnsi="Times New Roman" w:cs="Times New Roman"/>
          <w:color w:val="000000"/>
          <w:sz w:val="28"/>
          <w:szCs w:val="28"/>
        </w:rPr>
        <w:t>Edi</w:t>
      </w:r>
      <w:proofErr w:type="spellEnd"/>
      <w:r w:rsidRPr="00132ADD">
        <w:rPr>
          <w:rFonts w:ascii="Times New Roman" w:hAnsi="Times New Roman" w:cs="Times New Roman"/>
          <w:color w:val="000000"/>
          <w:sz w:val="28"/>
          <w:szCs w:val="28"/>
          <w:lang w:val="en-US"/>
        </w:rPr>
        <w:t>t</w:t>
      </w:r>
      <w:r w:rsidRPr="00132ADD">
        <w:rPr>
          <w:rFonts w:ascii="Times New Roman" w:hAnsi="Times New Roman" w:cs="Times New Roman"/>
          <w:color w:val="000000"/>
          <w:sz w:val="28"/>
          <w:szCs w:val="28"/>
        </w:rPr>
        <w:t>2.</w:t>
      </w:r>
    </w:p>
    <w:p w14:paraId="5EC860B6" w14:textId="77777777" w:rsidR="00DF7EE8" w:rsidRPr="00132ADD" w:rsidRDefault="00DF7EE8" w:rsidP="00DF7EE8">
      <w:pPr>
        <w:spacing w:after="0"/>
        <w:rPr>
          <w:rFonts w:ascii="Times New Roman" w:hAnsi="Times New Roman" w:cs="Times New Roman"/>
          <w:i/>
          <w:color w:val="000000"/>
          <w:sz w:val="28"/>
          <w:szCs w:val="28"/>
        </w:rPr>
      </w:pPr>
      <w:r w:rsidRPr="00132ADD">
        <w:rPr>
          <w:rFonts w:ascii="Times New Roman" w:hAnsi="Times New Roman" w:cs="Times New Roman"/>
          <w:i/>
          <w:color w:val="000000"/>
          <w:sz w:val="28"/>
          <w:szCs w:val="28"/>
          <w:u w:val="single"/>
        </w:rPr>
        <w:t>Примечание:</w:t>
      </w:r>
      <w:r w:rsidRPr="00132ADD">
        <w:rPr>
          <w:rFonts w:ascii="Times New Roman" w:hAnsi="Times New Roman" w:cs="Times New Roman"/>
          <w:i/>
          <w:color w:val="000000"/>
          <w:sz w:val="28"/>
          <w:szCs w:val="28"/>
        </w:rPr>
        <w:t xml:space="preserve"> Заголовок окна для варианта </w:t>
      </w:r>
      <w:proofErr w:type="gramStart"/>
      <w:r w:rsidRPr="00132ADD">
        <w:rPr>
          <w:rFonts w:ascii="Times New Roman" w:hAnsi="Times New Roman" w:cs="Times New Roman"/>
          <w:i/>
          <w:color w:val="000000"/>
          <w:sz w:val="28"/>
          <w:szCs w:val="28"/>
        </w:rPr>
        <w:t>1  должен</w:t>
      </w:r>
      <w:proofErr w:type="gramEnd"/>
      <w:r w:rsidRPr="00132ADD">
        <w:rPr>
          <w:rFonts w:ascii="Times New Roman" w:hAnsi="Times New Roman" w:cs="Times New Roman"/>
          <w:i/>
          <w:color w:val="000000"/>
          <w:sz w:val="28"/>
          <w:szCs w:val="28"/>
        </w:rPr>
        <w:t xml:space="preserve"> называться “Практическая работа № 1_1”, для варианта 2 -“</w:t>
      </w:r>
      <w:proofErr w:type="spellStart"/>
      <w:r w:rsidRPr="00132ADD">
        <w:rPr>
          <w:rFonts w:ascii="Times New Roman" w:hAnsi="Times New Roman" w:cs="Times New Roman"/>
          <w:i/>
          <w:color w:val="000000"/>
          <w:sz w:val="28"/>
          <w:szCs w:val="28"/>
        </w:rPr>
        <w:t>Практическаая</w:t>
      </w:r>
      <w:proofErr w:type="spellEnd"/>
      <w:r w:rsidRPr="00132ADD">
        <w:rPr>
          <w:rFonts w:ascii="Times New Roman" w:hAnsi="Times New Roman" w:cs="Times New Roman"/>
          <w:i/>
          <w:color w:val="000000"/>
          <w:sz w:val="28"/>
          <w:szCs w:val="28"/>
        </w:rPr>
        <w:t xml:space="preserve"> работа № 1_2” и </w:t>
      </w:r>
      <w:proofErr w:type="spellStart"/>
      <w:r w:rsidRPr="00132ADD">
        <w:rPr>
          <w:rFonts w:ascii="Times New Roman" w:hAnsi="Times New Roman" w:cs="Times New Roman"/>
          <w:i/>
          <w:color w:val="000000"/>
          <w:sz w:val="28"/>
          <w:szCs w:val="28"/>
        </w:rPr>
        <w:t>тд</w:t>
      </w:r>
      <w:proofErr w:type="spellEnd"/>
      <w:r w:rsidRPr="00132ADD">
        <w:rPr>
          <w:rFonts w:ascii="Times New Roman" w:hAnsi="Times New Roman" w:cs="Times New Roman"/>
          <w:i/>
          <w:color w:val="000000"/>
          <w:sz w:val="28"/>
          <w:szCs w:val="28"/>
        </w:rPr>
        <w:t>.</w:t>
      </w:r>
    </w:p>
    <w:p w14:paraId="48330CB2" w14:textId="77777777" w:rsidR="00DF7EE8" w:rsidRPr="00132ADD" w:rsidRDefault="00DF7EE8" w:rsidP="00DF7EE8">
      <w:pPr>
        <w:spacing w:after="0"/>
        <w:rPr>
          <w:rFonts w:ascii="Times New Roman" w:hAnsi="Times New Roman" w:cs="Times New Roman"/>
          <w:i/>
          <w:color w:val="000000"/>
          <w:sz w:val="28"/>
          <w:szCs w:val="28"/>
        </w:rPr>
      </w:pPr>
      <w:r w:rsidRPr="00132ADD">
        <w:rPr>
          <w:rFonts w:ascii="Times New Roman" w:hAnsi="Times New Roman" w:cs="Times New Roman"/>
          <w:i/>
          <w:color w:val="000000"/>
          <w:sz w:val="28"/>
          <w:szCs w:val="28"/>
        </w:rPr>
        <w:t xml:space="preserve">Входные данные вводятся при помощи </w:t>
      </w:r>
      <w:r w:rsidRPr="00132ADD">
        <w:rPr>
          <w:rFonts w:ascii="Times New Roman" w:hAnsi="Times New Roman" w:cs="Times New Roman"/>
          <w:i/>
          <w:color w:val="000000"/>
          <w:sz w:val="28"/>
          <w:szCs w:val="28"/>
          <w:lang w:val="en-US"/>
        </w:rPr>
        <w:t>Edit</w:t>
      </w:r>
      <w:r w:rsidRPr="00132ADD">
        <w:rPr>
          <w:rFonts w:ascii="Times New Roman" w:hAnsi="Times New Roman" w:cs="Times New Roman"/>
          <w:i/>
          <w:color w:val="000000"/>
          <w:sz w:val="28"/>
          <w:szCs w:val="28"/>
        </w:rPr>
        <w:t xml:space="preserve">, если несколько входных данных, то для каждой переменной свой </w:t>
      </w:r>
      <w:r w:rsidRPr="00132ADD">
        <w:rPr>
          <w:rFonts w:ascii="Times New Roman" w:hAnsi="Times New Roman" w:cs="Times New Roman"/>
          <w:i/>
          <w:color w:val="000000"/>
          <w:sz w:val="28"/>
          <w:szCs w:val="28"/>
          <w:lang w:val="en-US"/>
        </w:rPr>
        <w:t>Edit</w:t>
      </w:r>
      <w:r w:rsidRPr="00132ADD">
        <w:rPr>
          <w:rFonts w:ascii="Times New Roman" w:hAnsi="Times New Roman" w:cs="Times New Roman"/>
          <w:i/>
          <w:color w:val="000000"/>
          <w:sz w:val="28"/>
          <w:szCs w:val="28"/>
        </w:rPr>
        <w:t xml:space="preserve">. Например, по заданию нужно ввести переменные </w:t>
      </w:r>
      <w:proofErr w:type="gramStart"/>
      <w:r w:rsidRPr="00132ADD">
        <w:rPr>
          <w:rFonts w:ascii="Times New Roman" w:hAnsi="Times New Roman" w:cs="Times New Roman"/>
          <w:i/>
          <w:color w:val="000000"/>
          <w:sz w:val="28"/>
          <w:szCs w:val="28"/>
          <w:lang w:val="en-US"/>
        </w:rPr>
        <w:t>a</w:t>
      </w:r>
      <w:r w:rsidRPr="00132ADD">
        <w:rPr>
          <w:rFonts w:ascii="Times New Roman" w:hAnsi="Times New Roman" w:cs="Times New Roman"/>
          <w:i/>
          <w:color w:val="000000"/>
          <w:sz w:val="28"/>
          <w:szCs w:val="28"/>
        </w:rPr>
        <w:t>,</w:t>
      </w:r>
      <w:r w:rsidRPr="00132ADD">
        <w:rPr>
          <w:rFonts w:ascii="Times New Roman" w:hAnsi="Times New Roman" w:cs="Times New Roman"/>
          <w:i/>
          <w:color w:val="000000"/>
          <w:sz w:val="28"/>
          <w:szCs w:val="28"/>
          <w:lang w:val="en-US"/>
        </w:rPr>
        <w:t>b</w:t>
      </w:r>
      <w:proofErr w:type="gramEnd"/>
      <w:r w:rsidRPr="00132ADD">
        <w:rPr>
          <w:rFonts w:ascii="Times New Roman" w:hAnsi="Times New Roman" w:cs="Times New Roman"/>
          <w:i/>
          <w:color w:val="000000"/>
          <w:sz w:val="28"/>
          <w:szCs w:val="28"/>
        </w:rPr>
        <w:t>,</w:t>
      </w:r>
      <w:r w:rsidRPr="00132ADD">
        <w:rPr>
          <w:rFonts w:ascii="Times New Roman" w:hAnsi="Times New Roman" w:cs="Times New Roman"/>
          <w:i/>
          <w:color w:val="000000"/>
          <w:sz w:val="28"/>
          <w:szCs w:val="28"/>
          <w:lang w:val="en-US"/>
        </w:rPr>
        <w:t>c</w:t>
      </w:r>
      <w:r w:rsidRPr="00132ADD">
        <w:rPr>
          <w:rFonts w:ascii="Times New Roman" w:hAnsi="Times New Roman" w:cs="Times New Roman"/>
          <w:i/>
          <w:color w:val="000000"/>
          <w:sz w:val="28"/>
          <w:szCs w:val="28"/>
        </w:rPr>
        <w:t xml:space="preserve">. Для переменной </w:t>
      </w:r>
      <w:r w:rsidRPr="00132ADD">
        <w:rPr>
          <w:rFonts w:ascii="Times New Roman" w:hAnsi="Times New Roman" w:cs="Times New Roman"/>
          <w:i/>
          <w:color w:val="000000"/>
          <w:sz w:val="28"/>
          <w:szCs w:val="28"/>
          <w:lang w:val="en-US"/>
        </w:rPr>
        <w:t>a</w:t>
      </w:r>
      <w:r w:rsidRPr="00132ADD">
        <w:rPr>
          <w:rFonts w:ascii="Times New Roman" w:hAnsi="Times New Roman" w:cs="Times New Roman"/>
          <w:i/>
          <w:color w:val="000000"/>
          <w:sz w:val="28"/>
          <w:szCs w:val="28"/>
        </w:rPr>
        <w:t xml:space="preserve"> создаем </w:t>
      </w:r>
      <w:r w:rsidRPr="00132ADD">
        <w:rPr>
          <w:rFonts w:ascii="Times New Roman" w:hAnsi="Times New Roman" w:cs="Times New Roman"/>
          <w:i/>
          <w:color w:val="000000"/>
          <w:sz w:val="28"/>
          <w:szCs w:val="28"/>
          <w:lang w:val="en-US"/>
        </w:rPr>
        <w:t>Edit</w:t>
      </w:r>
      <w:r w:rsidRPr="00132ADD">
        <w:rPr>
          <w:rFonts w:ascii="Times New Roman" w:hAnsi="Times New Roman" w:cs="Times New Roman"/>
          <w:i/>
          <w:color w:val="000000"/>
          <w:sz w:val="28"/>
          <w:szCs w:val="28"/>
        </w:rPr>
        <w:t xml:space="preserve">1, для переменной </w:t>
      </w:r>
      <w:r w:rsidRPr="00132ADD">
        <w:rPr>
          <w:rFonts w:ascii="Times New Roman" w:hAnsi="Times New Roman" w:cs="Times New Roman"/>
          <w:i/>
          <w:color w:val="000000"/>
          <w:sz w:val="28"/>
          <w:szCs w:val="28"/>
          <w:lang w:val="en-US"/>
        </w:rPr>
        <w:t>b</w:t>
      </w:r>
      <w:r w:rsidRPr="00132ADD">
        <w:rPr>
          <w:rFonts w:ascii="Times New Roman" w:hAnsi="Times New Roman" w:cs="Times New Roman"/>
          <w:i/>
          <w:color w:val="000000"/>
          <w:sz w:val="28"/>
          <w:szCs w:val="28"/>
        </w:rPr>
        <w:t xml:space="preserve"> – </w:t>
      </w:r>
      <w:r w:rsidRPr="00132ADD">
        <w:rPr>
          <w:rFonts w:ascii="Times New Roman" w:hAnsi="Times New Roman" w:cs="Times New Roman"/>
          <w:i/>
          <w:color w:val="000000"/>
          <w:sz w:val="28"/>
          <w:szCs w:val="28"/>
          <w:lang w:val="en-US"/>
        </w:rPr>
        <w:t>Edit</w:t>
      </w:r>
      <w:r w:rsidRPr="00132ADD">
        <w:rPr>
          <w:rFonts w:ascii="Times New Roman" w:hAnsi="Times New Roman" w:cs="Times New Roman"/>
          <w:i/>
          <w:color w:val="000000"/>
          <w:sz w:val="28"/>
          <w:szCs w:val="28"/>
        </w:rPr>
        <w:t xml:space="preserve">2, для переменной </w:t>
      </w:r>
      <w:r w:rsidRPr="00132ADD">
        <w:rPr>
          <w:rFonts w:ascii="Times New Roman" w:hAnsi="Times New Roman" w:cs="Times New Roman"/>
          <w:i/>
          <w:color w:val="000000"/>
          <w:sz w:val="28"/>
          <w:szCs w:val="28"/>
          <w:lang w:val="en-US"/>
        </w:rPr>
        <w:t>c</w:t>
      </w:r>
      <w:r w:rsidRPr="00132ADD">
        <w:rPr>
          <w:rFonts w:ascii="Times New Roman" w:hAnsi="Times New Roman" w:cs="Times New Roman"/>
          <w:i/>
          <w:color w:val="000000"/>
          <w:sz w:val="28"/>
          <w:szCs w:val="28"/>
        </w:rPr>
        <w:t xml:space="preserve"> – </w:t>
      </w:r>
      <w:r w:rsidRPr="00132ADD">
        <w:rPr>
          <w:rFonts w:ascii="Times New Roman" w:hAnsi="Times New Roman" w:cs="Times New Roman"/>
          <w:i/>
          <w:color w:val="000000"/>
          <w:sz w:val="28"/>
          <w:szCs w:val="28"/>
          <w:lang w:val="en-US"/>
        </w:rPr>
        <w:t>Edit</w:t>
      </w:r>
      <w:r w:rsidRPr="00132ADD">
        <w:rPr>
          <w:rFonts w:ascii="Times New Roman" w:hAnsi="Times New Roman" w:cs="Times New Roman"/>
          <w:i/>
          <w:color w:val="000000"/>
          <w:sz w:val="28"/>
          <w:szCs w:val="28"/>
        </w:rPr>
        <w:t>3.</w:t>
      </w:r>
    </w:p>
    <w:p w14:paraId="697AD5B0" w14:textId="77777777" w:rsidR="00DF7EE8" w:rsidRPr="00132ADD" w:rsidRDefault="00DF7EE8" w:rsidP="00DF7EE8">
      <w:pPr>
        <w:spacing w:after="0"/>
        <w:rPr>
          <w:rFonts w:ascii="Times New Roman" w:hAnsi="Times New Roman" w:cs="Times New Roman"/>
          <w:i/>
          <w:color w:val="000000"/>
          <w:sz w:val="28"/>
          <w:szCs w:val="28"/>
        </w:rPr>
      </w:pPr>
      <w:proofErr w:type="spellStart"/>
      <w:r w:rsidRPr="00132ADD">
        <w:rPr>
          <w:rFonts w:ascii="Times New Roman" w:hAnsi="Times New Roman" w:cs="Times New Roman"/>
          <w:i/>
          <w:color w:val="000000"/>
          <w:sz w:val="28"/>
          <w:szCs w:val="28"/>
        </w:rPr>
        <w:t>Еxe</w:t>
      </w:r>
      <w:proofErr w:type="spellEnd"/>
      <w:r w:rsidRPr="00132ADD">
        <w:rPr>
          <w:rFonts w:ascii="Times New Roman" w:hAnsi="Times New Roman" w:cs="Times New Roman"/>
          <w:i/>
          <w:color w:val="000000"/>
          <w:sz w:val="28"/>
          <w:szCs w:val="28"/>
        </w:rPr>
        <w:t xml:space="preserve"> файл должен называться: «Project1.exe».</w:t>
      </w:r>
    </w:p>
    <w:p w14:paraId="2864B6A7" w14:textId="77777777" w:rsidR="00DF7EE8" w:rsidRPr="00132ADD" w:rsidRDefault="00DF7EE8" w:rsidP="00DF7EE8">
      <w:pPr>
        <w:spacing w:after="0"/>
        <w:rPr>
          <w:rFonts w:ascii="Times New Roman" w:hAnsi="Times New Roman" w:cs="Times New Roman"/>
          <w:i/>
          <w:color w:val="000000"/>
          <w:sz w:val="28"/>
          <w:szCs w:val="28"/>
        </w:rPr>
      </w:pPr>
      <w:r w:rsidRPr="00132ADD">
        <w:rPr>
          <w:rFonts w:ascii="Times New Roman" w:hAnsi="Times New Roman" w:cs="Times New Roman"/>
          <w:i/>
          <w:color w:val="000000"/>
          <w:sz w:val="28"/>
          <w:szCs w:val="28"/>
        </w:rPr>
        <w:t>Вывод результирующих значений для каждого варианта описывается отдельно.</w:t>
      </w:r>
    </w:p>
    <w:p w14:paraId="3ABFE5DB" w14:textId="77777777" w:rsidR="00DF7EE8" w:rsidRPr="00132ADD" w:rsidRDefault="00DF7EE8" w:rsidP="00DF7EE8">
      <w:pPr>
        <w:spacing w:after="0"/>
        <w:rPr>
          <w:rFonts w:ascii="Times New Roman" w:hAnsi="Times New Roman" w:cs="Times New Roman"/>
          <w:color w:val="000000"/>
          <w:sz w:val="28"/>
          <w:szCs w:val="28"/>
          <w:u w:val="single"/>
        </w:rPr>
      </w:pPr>
    </w:p>
    <w:p w14:paraId="6EE1DD72" w14:textId="77777777" w:rsidR="00DF7EE8" w:rsidRPr="00132ADD" w:rsidRDefault="00DF7EE8" w:rsidP="00DF7EE8">
      <w:pPr>
        <w:spacing w:after="0"/>
        <w:rPr>
          <w:rFonts w:ascii="Times New Roman" w:hAnsi="Times New Roman" w:cs="Times New Roman"/>
          <w:color w:val="000000"/>
          <w:sz w:val="28"/>
          <w:szCs w:val="28"/>
          <w:u w:val="single"/>
          <w:lang w:val="en-US"/>
        </w:rPr>
      </w:pPr>
      <w:proofErr w:type="spellStart"/>
      <w:r w:rsidRPr="00132ADD">
        <w:rPr>
          <w:rFonts w:ascii="Times New Roman" w:hAnsi="Times New Roman" w:cs="Times New Roman"/>
          <w:color w:val="000000"/>
          <w:sz w:val="28"/>
          <w:szCs w:val="28"/>
          <w:u w:val="single"/>
          <w:lang w:val="en-US"/>
        </w:rPr>
        <w:t>Решение</w:t>
      </w:r>
      <w:proofErr w:type="spellEnd"/>
      <w:r w:rsidRPr="00132ADD">
        <w:rPr>
          <w:rFonts w:ascii="Times New Roman" w:hAnsi="Times New Roman" w:cs="Times New Roman"/>
          <w:color w:val="000000"/>
          <w:sz w:val="28"/>
          <w:szCs w:val="28"/>
          <w:u w:val="single"/>
          <w:lang w:val="en-US"/>
        </w:rPr>
        <w:t>:</w:t>
      </w:r>
    </w:p>
    <w:p w14:paraId="69F944EA"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Scenario 1:</w:t>
      </w:r>
    </w:p>
    <w:p w14:paraId="1AD5B16F"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'Scenario ("</w:t>
      </w:r>
      <w:r w:rsidRPr="00132ADD">
        <w:rPr>
          <w:rFonts w:ascii="Times New Roman" w:hAnsi="Times New Roman" w:cs="Times New Roman"/>
          <w:color w:val="000000"/>
          <w:sz w:val="28"/>
          <w:szCs w:val="28"/>
        </w:rPr>
        <w:t>Тест</w:t>
      </w:r>
      <w:r w:rsidRPr="00132ADD">
        <w:rPr>
          <w:rFonts w:ascii="Times New Roman" w:hAnsi="Times New Roman" w:cs="Times New Roman"/>
          <w:color w:val="000000"/>
          <w:sz w:val="28"/>
          <w:szCs w:val="28"/>
          <w:lang w:val="en-US"/>
        </w:rPr>
        <w:t xml:space="preserve"> №1")</w:t>
      </w:r>
    </w:p>
    <w:p w14:paraId="13049C6F"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t>Dim Dir</w:t>
      </w:r>
      <w:proofErr w:type="gramStart"/>
      <w:r w:rsidRPr="00132ADD">
        <w:rPr>
          <w:rFonts w:ascii="Times New Roman" w:hAnsi="Times New Roman" w:cs="Times New Roman"/>
          <w:color w:val="000000"/>
          <w:sz w:val="28"/>
          <w:szCs w:val="28"/>
          <w:lang w:val="en-US"/>
        </w:rPr>
        <w:t>$,Fname</w:t>
      </w:r>
      <w:proofErr w:type="gramEnd"/>
      <w:r w:rsidRPr="00132ADD">
        <w:rPr>
          <w:rFonts w:ascii="Times New Roman" w:hAnsi="Times New Roman" w:cs="Times New Roman"/>
          <w:color w:val="000000"/>
          <w:sz w:val="28"/>
          <w:szCs w:val="28"/>
          <w:lang w:val="en-US"/>
        </w:rPr>
        <w:t>$,EdVal$,RezVal$,hwnd&amp;,hwnd1&amp;,hwnd2&amp;</w:t>
      </w:r>
    </w:p>
    <w:p w14:paraId="32F20F23"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proofErr w:type="spellStart"/>
      <w:r w:rsidRPr="00132ADD">
        <w:rPr>
          <w:rFonts w:ascii="Times New Roman" w:hAnsi="Times New Roman" w:cs="Times New Roman"/>
          <w:color w:val="000000"/>
          <w:sz w:val="28"/>
          <w:szCs w:val="28"/>
          <w:lang w:val="en-US"/>
        </w:rPr>
        <w:t>Fname</w:t>
      </w:r>
      <w:proofErr w:type="spellEnd"/>
      <w:r w:rsidRPr="00132ADD">
        <w:rPr>
          <w:rFonts w:ascii="Times New Roman" w:hAnsi="Times New Roman" w:cs="Times New Roman"/>
          <w:color w:val="000000"/>
          <w:sz w:val="28"/>
          <w:szCs w:val="28"/>
          <w:lang w:val="en-US"/>
        </w:rPr>
        <w:t>="Lab1_1_ASU.exe"</w:t>
      </w:r>
    </w:p>
    <w:p w14:paraId="0B3B9021"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proofErr w:type="spellStart"/>
      <w:r w:rsidRPr="00132ADD">
        <w:rPr>
          <w:rFonts w:ascii="Times New Roman" w:hAnsi="Times New Roman" w:cs="Times New Roman"/>
          <w:color w:val="000000"/>
          <w:sz w:val="28"/>
          <w:szCs w:val="28"/>
          <w:lang w:val="en-US"/>
        </w:rPr>
        <w:t>EdVal</w:t>
      </w:r>
      <w:proofErr w:type="spellEnd"/>
      <w:r w:rsidRPr="00132ADD">
        <w:rPr>
          <w:rFonts w:ascii="Times New Roman" w:hAnsi="Times New Roman" w:cs="Times New Roman"/>
          <w:color w:val="000000"/>
          <w:sz w:val="28"/>
          <w:szCs w:val="28"/>
          <w:lang w:val="en-US"/>
        </w:rPr>
        <w:t>=""</w:t>
      </w:r>
    </w:p>
    <w:p w14:paraId="0714F05F"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proofErr w:type="spellStart"/>
      <w:r w:rsidRPr="00132ADD">
        <w:rPr>
          <w:rFonts w:ascii="Times New Roman" w:hAnsi="Times New Roman" w:cs="Times New Roman"/>
          <w:color w:val="000000"/>
          <w:sz w:val="28"/>
          <w:szCs w:val="28"/>
          <w:lang w:val="en-US"/>
        </w:rPr>
        <w:t>hwnd</w:t>
      </w:r>
      <w:proofErr w:type="spellEnd"/>
      <w:r w:rsidRPr="00132ADD">
        <w:rPr>
          <w:rFonts w:ascii="Times New Roman" w:hAnsi="Times New Roman" w:cs="Times New Roman"/>
          <w:color w:val="000000"/>
          <w:sz w:val="28"/>
          <w:szCs w:val="28"/>
          <w:lang w:val="en-US"/>
        </w:rPr>
        <w:t>=0</w:t>
      </w:r>
    </w:p>
    <w:p w14:paraId="495630B2"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t xml:space="preserve">if </w:t>
      </w:r>
      <w:proofErr w:type="gramStart"/>
      <w:r w:rsidRPr="00132ADD">
        <w:rPr>
          <w:rFonts w:ascii="Times New Roman" w:hAnsi="Times New Roman" w:cs="Times New Roman"/>
          <w:color w:val="000000"/>
          <w:sz w:val="28"/>
          <w:szCs w:val="28"/>
          <w:lang w:val="en-US"/>
        </w:rPr>
        <w:t>Exists(</w:t>
      </w:r>
      <w:proofErr w:type="spellStart"/>
      <w:proofErr w:type="gramEnd"/>
      <w:r w:rsidRPr="00132ADD">
        <w:rPr>
          <w:rFonts w:ascii="Times New Roman" w:hAnsi="Times New Roman" w:cs="Times New Roman"/>
          <w:color w:val="000000"/>
          <w:sz w:val="28"/>
          <w:szCs w:val="28"/>
          <w:lang w:val="en-US"/>
        </w:rPr>
        <w:t>Fname</w:t>
      </w:r>
      <w:proofErr w:type="spellEnd"/>
      <w:r w:rsidRPr="00132ADD">
        <w:rPr>
          <w:rFonts w:ascii="Times New Roman" w:hAnsi="Times New Roman" w:cs="Times New Roman"/>
          <w:color w:val="000000"/>
          <w:sz w:val="28"/>
          <w:szCs w:val="28"/>
          <w:lang w:val="en-US"/>
        </w:rPr>
        <w:t>) then</w:t>
      </w:r>
      <w:r w:rsidRPr="00132ADD">
        <w:rPr>
          <w:rFonts w:ascii="Times New Roman" w:hAnsi="Times New Roman" w:cs="Times New Roman"/>
          <w:color w:val="000000"/>
          <w:sz w:val="28"/>
          <w:szCs w:val="28"/>
          <w:lang w:val="en-US"/>
        </w:rPr>
        <w:tab/>
      </w:r>
    </w:p>
    <w:p w14:paraId="0A9701BF"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 xml:space="preserve">Open "TestT.txt" for input </w:t>
      </w:r>
      <w:proofErr w:type="gramStart"/>
      <w:r w:rsidRPr="00132ADD">
        <w:rPr>
          <w:rFonts w:ascii="Times New Roman" w:hAnsi="Times New Roman" w:cs="Times New Roman"/>
          <w:color w:val="000000"/>
          <w:sz w:val="28"/>
          <w:szCs w:val="28"/>
          <w:lang w:val="en-US"/>
        </w:rPr>
        <w:t>As</w:t>
      </w:r>
      <w:proofErr w:type="gramEnd"/>
      <w:r w:rsidRPr="00132ADD">
        <w:rPr>
          <w:rFonts w:ascii="Times New Roman" w:hAnsi="Times New Roman" w:cs="Times New Roman"/>
          <w:color w:val="000000"/>
          <w:sz w:val="28"/>
          <w:szCs w:val="28"/>
          <w:lang w:val="en-US"/>
        </w:rPr>
        <w:t xml:space="preserve"> #1 '</w:t>
      </w:r>
      <w:proofErr w:type="spellStart"/>
      <w:r w:rsidRPr="00132ADD">
        <w:rPr>
          <w:rFonts w:ascii="Times New Roman" w:hAnsi="Times New Roman" w:cs="Times New Roman"/>
          <w:color w:val="000000"/>
          <w:sz w:val="28"/>
          <w:szCs w:val="28"/>
        </w:rPr>
        <w:t>Файлтестов</w:t>
      </w:r>
      <w:proofErr w:type="spellEnd"/>
    </w:p>
    <w:p w14:paraId="5E2AB122"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 xml:space="preserve">Open "TestE.txt" for input </w:t>
      </w:r>
      <w:proofErr w:type="gramStart"/>
      <w:r w:rsidRPr="00132ADD">
        <w:rPr>
          <w:rFonts w:ascii="Times New Roman" w:hAnsi="Times New Roman" w:cs="Times New Roman"/>
          <w:color w:val="000000"/>
          <w:sz w:val="28"/>
          <w:szCs w:val="28"/>
          <w:lang w:val="en-US"/>
        </w:rPr>
        <w:t>As</w:t>
      </w:r>
      <w:proofErr w:type="gramEnd"/>
      <w:r w:rsidRPr="00132ADD">
        <w:rPr>
          <w:rFonts w:ascii="Times New Roman" w:hAnsi="Times New Roman" w:cs="Times New Roman"/>
          <w:color w:val="000000"/>
          <w:sz w:val="28"/>
          <w:szCs w:val="28"/>
          <w:lang w:val="en-US"/>
        </w:rPr>
        <w:t xml:space="preserve"> #2 '</w:t>
      </w:r>
      <w:proofErr w:type="spellStart"/>
      <w:r w:rsidRPr="00132ADD">
        <w:rPr>
          <w:rFonts w:ascii="Times New Roman" w:hAnsi="Times New Roman" w:cs="Times New Roman"/>
          <w:color w:val="000000"/>
          <w:sz w:val="28"/>
          <w:szCs w:val="28"/>
        </w:rPr>
        <w:t>Файлэталонныхрезультатов</w:t>
      </w:r>
      <w:proofErr w:type="spellEnd"/>
      <w:r w:rsidRPr="00132ADD">
        <w:rPr>
          <w:rFonts w:ascii="Times New Roman" w:hAnsi="Times New Roman" w:cs="Times New Roman"/>
          <w:color w:val="000000"/>
          <w:sz w:val="28"/>
          <w:szCs w:val="28"/>
          <w:lang w:val="en-US"/>
        </w:rPr>
        <w:tab/>
      </w:r>
    </w:p>
    <w:p w14:paraId="26DA60C3"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Dim n as Integer   '</w:t>
      </w:r>
      <w:proofErr w:type="spellStart"/>
      <w:r w:rsidRPr="00132ADD">
        <w:rPr>
          <w:rFonts w:ascii="Times New Roman" w:hAnsi="Times New Roman" w:cs="Times New Roman"/>
          <w:color w:val="000000"/>
          <w:sz w:val="28"/>
          <w:szCs w:val="28"/>
        </w:rPr>
        <w:t>Переменнаяцикла</w:t>
      </w:r>
      <w:proofErr w:type="spellEnd"/>
    </w:p>
    <w:p w14:paraId="22BED289"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 xml:space="preserve">Dim </w:t>
      </w:r>
      <w:proofErr w:type="spellStart"/>
      <w:r w:rsidRPr="00132ADD">
        <w:rPr>
          <w:rFonts w:ascii="Times New Roman" w:hAnsi="Times New Roman" w:cs="Times New Roman"/>
          <w:color w:val="000000"/>
          <w:sz w:val="28"/>
          <w:szCs w:val="28"/>
          <w:lang w:val="en-US"/>
        </w:rPr>
        <w:t>Tst</w:t>
      </w:r>
      <w:proofErr w:type="spellEnd"/>
      <w:r w:rsidRPr="00132ADD">
        <w:rPr>
          <w:rFonts w:ascii="Times New Roman" w:hAnsi="Times New Roman" w:cs="Times New Roman"/>
          <w:color w:val="000000"/>
          <w:sz w:val="28"/>
          <w:szCs w:val="28"/>
          <w:lang w:val="en-US"/>
        </w:rPr>
        <w:t xml:space="preserve"> as </w:t>
      </w:r>
      <w:proofErr w:type="gramStart"/>
      <w:r w:rsidRPr="00132ADD">
        <w:rPr>
          <w:rFonts w:ascii="Times New Roman" w:hAnsi="Times New Roman" w:cs="Times New Roman"/>
          <w:color w:val="000000"/>
          <w:sz w:val="28"/>
          <w:szCs w:val="28"/>
          <w:lang w:val="en-US"/>
        </w:rPr>
        <w:t>String  '</w:t>
      </w:r>
      <w:proofErr w:type="spellStart"/>
      <w:proofErr w:type="gramEnd"/>
      <w:r w:rsidRPr="00132ADD">
        <w:rPr>
          <w:rFonts w:ascii="Times New Roman" w:hAnsi="Times New Roman" w:cs="Times New Roman"/>
          <w:color w:val="000000"/>
          <w:sz w:val="28"/>
          <w:szCs w:val="28"/>
        </w:rPr>
        <w:t>Тестовоезначение</w:t>
      </w:r>
      <w:proofErr w:type="spellEnd"/>
    </w:p>
    <w:p w14:paraId="0D9FA65E"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 xml:space="preserve">Dim </w:t>
      </w:r>
      <w:proofErr w:type="spellStart"/>
      <w:r w:rsidRPr="00132ADD">
        <w:rPr>
          <w:rFonts w:ascii="Times New Roman" w:hAnsi="Times New Roman" w:cs="Times New Roman"/>
          <w:color w:val="000000"/>
          <w:sz w:val="28"/>
          <w:szCs w:val="28"/>
          <w:lang w:val="en-US"/>
        </w:rPr>
        <w:t>Etl</w:t>
      </w:r>
      <w:proofErr w:type="spellEnd"/>
      <w:r w:rsidRPr="00132ADD">
        <w:rPr>
          <w:rFonts w:ascii="Times New Roman" w:hAnsi="Times New Roman" w:cs="Times New Roman"/>
          <w:color w:val="000000"/>
          <w:sz w:val="28"/>
          <w:szCs w:val="28"/>
          <w:lang w:val="en-US"/>
        </w:rPr>
        <w:t xml:space="preserve"> as </w:t>
      </w:r>
      <w:proofErr w:type="gramStart"/>
      <w:r w:rsidRPr="00132ADD">
        <w:rPr>
          <w:rFonts w:ascii="Times New Roman" w:hAnsi="Times New Roman" w:cs="Times New Roman"/>
          <w:color w:val="000000"/>
          <w:sz w:val="28"/>
          <w:szCs w:val="28"/>
          <w:lang w:val="en-US"/>
        </w:rPr>
        <w:t>String  '</w:t>
      </w:r>
      <w:proofErr w:type="spellStart"/>
      <w:proofErr w:type="gramEnd"/>
      <w:r w:rsidRPr="00132ADD">
        <w:rPr>
          <w:rFonts w:ascii="Times New Roman" w:hAnsi="Times New Roman" w:cs="Times New Roman"/>
          <w:color w:val="000000"/>
          <w:sz w:val="28"/>
          <w:szCs w:val="28"/>
        </w:rPr>
        <w:t>Этплонноезначение</w:t>
      </w:r>
      <w:proofErr w:type="spellEnd"/>
    </w:p>
    <w:p w14:paraId="40BE1A66"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 xml:space="preserve">Dim </w:t>
      </w:r>
      <w:proofErr w:type="spellStart"/>
      <w:r w:rsidRPr="00132ADD">
        <w:rPr>
          <w:rFonts w:ascii="Times New Roman" w:hAnsi="Times New Roman" w:cs="Times New Roman"/>
          <w:color w:val="000000"/>
          <w:sz w:val="28"/>
          <w:szCs w:val="28"/>
          <w:lang w:val="en-US"/>
        </w:rPr>
        <w:t>Rsl</w:t>
      </w:r>
      <w:proofErr w:type="spellEnd"/>
      <w:r w:rsidRPr="00132ADD">
        <w:rPr>
          <w:rFonts w:ascii="Times New Roman" w:hAnsi="Times New Roman" w:cs="Times New Roman"/>
          <w:color w:val="000000"/>
          <w:sz w:val="28"/>
          <w:szCs w:val="28"/>
          <w:lang w:val="en-US"/>
        </w:rPr>
        <w:t xml:space="preserve"> as </w:t>
      </w:r>
      <w:proofErr w:type="gramStart"/>
      <w:r w:rsidRPr="00132ADD">
        <w:rPr>
          <w:rFonts w:ascii="Times New Roman" w:hAnsi="Times New Roman" w:cs="Times New Roman"/>
          <w:color w:val="000000"/>
          <w:sz w:val="28"/>
          <w:szCs w:val="28"/>
          <w:lang w:val="en-US"/>
        </w:rPr>
        <w:t>String  '</w:t>
      </w:r>
      <w:proofErr w:type="spellStart"/>
      <w:proofErr w:type="gramEnd"/>
      <w:r w:rsidRPr="00132ADD">
        <w:rPr>
          <w:rFonts w:ascii="Times New Roman" w:hAnsi="Times New Roman" w:cs="Times New Roman"/>
          <w:color w:val="000000"/>
          <w:sz w:val="28"/>
          <w:szCs w:val="28"/>
        </w:rPr>
        <w:t>Результатпреобразования</w:t>
      </w:r>
      <w:proofErr w:type="spellEnd"/>
    </w:p>
    <w:p w14:paraId="58078203"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n=0</w:t>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p>
    <w:p w14:paraId="33138774"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Do While EOF (1) = Null</w:t>
      </w:r>
    </w:p>
    <w:p w14:paraId="0F40493B"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n=n+1</w:t>
      </w:r>
    </w:p>
    <w:p w14:paraId="304618FA"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rPr>
        <w:t xml:space="preserve">LINE INPUT #1, </w:t>
      </w:r>
      <w:proofErr w:type="spellStart"/>
      <w:r w:rsidRPr="00132ADD">
        <w:rPr>
          <w:rFonts w:ascii="Times New Roman" w:hAnsi="Times New Roman" w:cs="Times New Roman"/>
          <w:color w:val="000000"/>
          <w:sz w:val="28"/>
          <w:szCs w:val="28"/>
        </w:rPr>
        <w:t>Tst</w:t>
      </w:r>
      <w:proofErr w:type="spellEnd"/>
      <w:r w:rsidRPr="00132ADD">
        <w:rPr>
          <w:rFonts w:ascii="Times New Roman" w:hAnsi="Times New Roman" w:cs="Times New Roman"/>
          <w:color w:val="000000"/>
          <w:sz w:val="28"/>
          <w:szCs w:val="28"/>
        </w:rPr>
        <w:t>$ '</w:t>
      </w:r>
      <w:proofErr w:type="spellStart"/>
      <w:r w:rsidRPr="00132ADD">
        <w:rPr>
          <w:rFonts w:ascii="Times New Roman" w:hAnsi="Times New Roman" w:cs="Times New Roman"/>
          <w:color w:val="000000"/>
          <w:sz w:val="28"/>
          <w:szCs w:val="28"/>
        </w:rPr>
        <w:t>Получаетм</w:t>
      </w:r>
      <w:proofErr w:type="spellEnd"/>
      <w:r w:rsidRPr="00132ADD">
        <w:rPr>
          <w:rFonts w:ascii="Times New Roman" w:hAnsi="Times New Roman" w:cs="Times New Roman"/>
          <w:color w:val="000000"/>
          <w:sz w:val="28"/>
          <w:szCs w:val="28"/>
        </w:rPr>
        <w:t xml:space="preserve"> тестовое значение</w:t>
      </w:r>
    </w:p>
    <w:p w14:paraId="0C38FFAC"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t xml:space="preserve">LINE INPUT #2, </w:t>
      </w:r>
      <w:proofErr w:type="spellStart"/>
      <w:r w:rsidRPr="00132ADD">
        <w:rPr>
          <w:rFonts w:ascii="Times New Roman" w:hAnsi="Times New Roman" w:cs="Times New Roman"/>
          <w:color w:val="000000"/>
          <w:sz w:val="28"/>
          <w:szCs w:val="28"/>
        </w:rPr>
        <w:t>Etl</w:t>
      </w:r>
      <w:proofErr w:type="spellEnd"/>
      <w:r w:rsidRPr="00132ADD">
        <w:rPr>
          <w:rFonts w:ascii="Times New Roman" w:hAnsi="Times New Roman" w:cs="Times New Roman"/>
          <w:color w:val="000000"/>
          <w:sz w:val="28"/>
          <w:szCs w:val="28"/>
        </w:rPr>
        <w:t>$ 'Получаем эталонное значение</w:t>
      </w:r>
    </w:p>
    <w:p w14:paraId="01B51C97"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proofErr w:type="spellStart"/>
      <w:r w:rsidRPr="00132ADD">
        <w:rPr>
          <w:rFonts w:ascii="Times New Roman" w:hAnsi="Times New Roman" w:cs="Times New Roman"/>
          <w:color w:val="000000"/>
          <w:sz w:val="28"/>
          <w:szCs w:val="28"/>
        </w:rPr>
        <w:t>Run</w:t>
      </w:r>
      <w:proofErr w:type="spellEnd"/>
      <w:r w:rsidRPr="00132ADD">
        <w:rPr>
          <w:rFonts w:ascii="Times New Roman" w:hAnsi="Times New Roman" w:cs="Times New Roman"/>
          <w:color w:val="000000"/>
          <w:sz w:val="28"/>
          <w:szCs w:val="28"/>
        </w:rPr>
        <w:t xml:space="preserve"> </w:t>
      </w:r>
      <w:proofErr w:type="spellStart"/>
      <w:r w:rsidRPr="00132ADD">
        <w:rPr>
          <w:rFonts w:ascii="Times New Roman" w:hAnsi="Times New Roman" w:cs="Times New Roman"/>
          <w:color w:val="000000"/>
          <w:sz w:val="28"/>
          <w:szCs w:val="28"/>
        </w:rPr>
        <w:t>Fname</w:t>
      </w:r>
      <w:proofErr w:type="spellEnd"/>
      <w:r w:rsidRPr="00132ADD">
        <w:rPr>
          <w:rFonts w:ascii="Times New Roman" w:hAnsi="Times New Roman" w:cs="Times New Roman"/>
          <w:color w:val="000000"/>
          <w:sz w:val="28"/>
          <w:szCs w:val="28"/>
        </w:rPr>
        <w:t>, NOWAIT</w:t>
      </w:r>
    </w:p>
    <w:p w14:paraId="1C167BB0"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lastRenderedPageBreak/>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proofErr w:type="spellStart"/>
      <w:proofErr w:type="gramStart"/>
      <w:r w:rsidRPr="00132ADD">
        <w:rPr>
          <w:rFonts w:ascii="Times New Roman" w:hAnsi="Times New Roman" w:cs="Times New Roman"/>
          <w:color w:val="000000"/>
          <w:sz w:val="28"/>
          <w:szCs w:val="28"/>
        </w:rPr>
        <w:t>Sleep</w:t>
      </w:r>
      <w:proofErr w:type="spellEnd"/>
      <w:r w:rsidRPr="00132ADD">
        <w:rPr>
          <w:rFonts w:ascii="Times New Roman" w:hAnsi="Times New Roman" w:cs="Times New Roman"/>
          <w:color w:val="000000"/>
          <w:sz w:val="28"/>
          <w:szCs w:val="28"/>
        </w:rPr>
        <w:t>(</w:t>
      </w:r>
      <w:proofErr w:type="gramEnd"/>
      <w:r w:rsidRPr="00132ADD">
        <w:rPr>
          <w:rFonts w:ascii="Times New Roman" w:hAnsi="Times New Roman" w:cs="Times New Roman"/>
          <w:color w:val="000000"/>
          <w:sz w:val="28"/>
          <w:szCs w:val="28"/>
        </w:rPr>
        <w:t>1)</w:t>
      </w:r>
    </w:p>
    <w:p w14:paraId="2593D693"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proofErr w:type="spellStart"/>
      <w:r w:rsidRPr="00132ADD">
        <w:rPr>
          <w:rFonts w:ascii="Times New Roman" w:hAnsi="Times New Roman" w:cs="Times New Roman"/>
          <w:color w:val="000000"/>
          <w:sz w:val="28"/>
          <w:szCs w:val="28"/>
        </w:rPr>
        <w:t>hwnd</w:t>
      </w:r>
      <w:proofErr w:type="spellEnd"/>
      <w:r w:rsidRPr="00132ADD">
        <w:rPr>
          <w:rFonts w:ascii="Times New Roman" w:hAnsi="Times New Roman" w:cs="Times New Roman"/>
          <w:color w:val="000000"/>
          <w:sz w:val="28"/>
          <w:szCs w:val="28"/>
        </w:rPr>
        <w:t>=</w:t>
      </w:r>
      <w:proofErr w:type="spellStart"/>
      <w:proofErr w:type="gramStart"/>
      <w:r w:rsidRPr="00132ADD">
        <w:rPr>
          <w:rFonts w:ascii="Times New Roman" w:hAnsi="Times New Roman" w:cs="Times New Roman"/>
          <w:color w:val="000000"/>
          <w:sz w:val="28"/>
          <w:szCs w:val="28"/>
        </w:rPr>
        <w:t>WFndWnd</w:t>
      </w:r>
      <w:proofErr w:type="spellEnd"/>
      <w:r w:rsidRPr="00132ADD">
        <w:rPr>
          <w:rFonts w:ascii="Times New Roman" w:hAnsi="Times New Roman" w:cs="Times New Roman"/>
          <w:color w:val="000000"/>
          <w:sz w:val="28"/>
          <w:szCs w:val="28"/>
        </w:rPr>
        <w:t>(</w:t>
      </w:r>
      <w:proofErr w:type="gramEnd"/>
      <w:r w:rsidRPr="00132ADD">
        <w:rPr>
          <w:rFonts w:ascii="Times New Roman" w:hAnsi="Times New Roman" w:cs="Times New Roman"/>
          <w:color w:val="000000"/>
          <w:sz w:val="28"/>
          <w:szCs w:val="28"/>
        </w:rPr>
        <w:t>"ПРАКТИЧЕСКАЯ РАБОТА № 1_1")</w:t>
      </w:r>
    </w:p>
    <w:p w14:paraId="339B8265"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lang w:val="en-US"/>
        </w:rPr>
        <w:t xml:space="preserve">if </w:t>
      </w:r>
      <w:proofErr w:type="spellStart"/>
      <w:r w:rsidRPr="00132ADD">
        <w:rPr>
          <w:rFonts w:ascii="Times New Roman" w:hAnsi="Times New Roman" w:cs="Times New Roman"/>
          <w:color w:val="000000"/>
          <w:sz w:val="28"/>
          <w:szCs w:val="28"/>
          <w:lang w:val="en-US"/>
        </w:rPr>
        <w:t>hwnd</w:t>
      </w:r>
      <w:proofErr w:type="spellEnd"/>
      <w:r w:rsidRPr="00132ADD">
        <w:rPr>
          <w:rFonts w:ascii="Times New Roman" w:hAnsi="Times New Roman" w:cs="Times New Roman"/>
          <w:color w:val="000000"/>
          <w:sz w:val="28"/>
          <w:szCs w:val="28"/>
          <w:lang w:val="en-US"/>
        </w:rPr>
        <w:t xml:space="preserve"> then</w:t>
      </w:r>
    </w:p>
    <w:p w14:paraId="6FE630FC"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 xml:space="preserve">if </w:t>
      </w:r>
      <w:proofErr w:type="spellStart"/>
      <w:proofErr w:type="gramStart"/>
      <w:r w:rsidRPr="00132ADD">
        <w:rPr>
          <w:rFonts w:ascii="Times New Roman" w:hAnsi="Times New Roman" w:cs="Times New Roman"/>
          <w:color w:val="000000"/>
          <w:sz w:val="28"/>
          <w:szCs w:val="28"/>
          <w:lang w:val="en-US"/>
        </w:rPr>
        <w:t>WEditExists</w:t>
      </w:r>
      <w:proofErr w:type="spellEnd"/>
      <w:r w:rsidRPr="00132ADD">
        <w:rPr>
          <w:rFonts w:ascii="Times New Roman" w:hAnsi="Times New Roman" w:cs="Times New Roman"/>
          <w:color w:val="000000"/>
          <w:sz w:val="28"/>
          <w:szCs w:val="28"/>
          <w:lang w:val="en-US"/>
        </w:rPr>
        <w:t>(</w:t>
      </w:r>
      <w:proofErr w:type="gramEnd"/>
      <w:r w:rsidRPr="00132ADD">
        <w:rPr>
          <w:rFonts w:ascii="Times New Roman" w:hAnsi="Times New Roman" w:cs="Times New Roman"/>
          <w:color w:val="000000"/>
          <w:sz w:val="28"/>
          <w:szCs w:val="28"/>
          <w:lang w:val="en-US"/>
        </w:rPr>
        <w:t>"@1") then</w:t>
      </w:r>
    </w:p>
    <w:p w14:paraId="6CF21AA5"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proofErr w:type="spellStart"/>
      <w:r w:rsidRPr="00132ADD">
        <w:rPr>
          <w:rFonts w:ascii="Times New Roman" w:hAnsi="Times New Roman" w:cs="Times New Roman"/>
          <w:color w:val="000000"/>
          <w:sz w:val="28"/>
          <w:szCs w:val="28"/>
          <w:lang w:val="en-US"/>
        </w:rPr>
        <w:t>EdVal</w:t>
      </w:r>
      <w:proofErr w:type="spellEnd"/>
      <w:r w:rsidRPr="00132ADD">
        <w:rPr>
          <w:rFonts w:ascii="Times New Roman" w:hAnsi="Times New Roman" w:cs="Times New Roman"/>
          <w:color w:val="000000"/>
          <w:sz w:val="28"/>
          <w:szCs w:val="28"/>
          <w:lang w:val="en-US"/>
        </w:rPr>
        <w:t>=</w:t>
      </w:r>
      <w:proofErr w:type="spellStart"/>
      <w:r w:rsidRPr="00132ADD">
        <w:rPr>
          <w:rFonts w:ascii="Times New Roman" w:hAnsi="Times New Roman" w:cs="Times New Roman"/>
          <w:color w:val="000000"/>
          <w:sz w:val="28"/>
          <w:szCs w:val="28"/>
          <w:lang w:val="en-US"/>
        </w:rPr>
        <w:t>EditText</w:t>
      </w:r>
      <w:proofErr w:type="spellEnd"/>
      <w:r w:rsidRPr="00132ADD">
        <w:rPr>
          <w:rFonts w:ascii="Times New Roman" w:hAnsi="Times New Roman" w:cs="Times New Roman"/>
          <w:color w:val="000000"/>
          <w:sz w:val="28"/>
          <w:szCs w:val="28"/>
          <w:lang w:val="en-US"/>
        </w:rPr>
        <w:t xml:space="preserve"> ("@1") </w:t>
      </w:r>
    </w:p>
    <w:p w14:paraId="1EF529C0"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hwnd1 = GETHANDLE (1)</w:t>
      </w:r>
    </w:p>
    <w:p w14:paraId="3E4F5D54"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proofErr w:type="spellStart"/>
      <w:proofErr w:type="gramStart"/>
      <w:r w:rsidRPr="00132ADD">
        <w:rPr>
          <w:rFonts w:ascii="Times New Roman" w:hAnsi="Times New Roman" w:cs="Times New Roman"/>
          <w:color w:val="000000"/>
          <w:sz w:val="28"/>
          <w:szCs w:val="28"/>
          <w:lang w:val="en-US"/>
        </w:rPr>
        <w:t>WEditSetText</w:t>
      </w:r>
      <w:proofErr w:type="spellEnd"/>
      <w:r w:rsidRPr="00132ADD">
        <w:rPr>
          <w:rFonts w:ascii="Times New Roman" w:hAnsi="Times New Roman" w:cs="Times New Roman"/>
          <w:color w:val="000000"/>
          <w:sz w:val="28"/>
          <w:szCs w:val="28"/>
          <w:lang w:val="en-US"/>
        </w:rPr>
        <w:t>(</w:t>
      </w:r>
      <w:proofErr w:type="gramEnd"/>
      <w:r w:rsidRPr="00132ADD">
        <w:rPr>
          <w:rFonts w:ascii="Times New Roman" w:hAnsi="Times New Roman" w:cs="Times New Roman"/>
          <w:color w:val="000000"/>
          <w:sz w:val="28"/>
          <w:szCs w:val="28"/>
          <w:lang w:val="en-US"/>
        </w:rPr>
        <w:t xml:space="preserve">"@1", </w:t>
      </w:r>
      <w:proofErr w:type="spellStart"/>
      <w:r w:rsidRPr="00132ADD">
        <w:rPr>
          <w:rFonts w:ascii="Times New Roman" w:hAnsi="Times New Roman" w:cs="Times New Roman"/>
          <w:color w:val="000000"/>
          <w:sz w:val="28"/>
          <w:szCs w:val="28"/>
          <w:lang w:val="en-US"/>
        </w:rPr>
        <w:t>Tst</w:t>
      </w:r>
      <w:proofErr w:type="spellEnd"/>
      <w:r w:rsidRPr="00132ADD">
        <w:rPr>
          <w:rFonts w:ascii="Times New Roman" w:hAnsi="Times New Roman" w:cs="Times New Roman"/>
          <w:color w:val="000000"/>
          <w:sz w:val="28"/>
          <w:szCs w:val="28"/>
          <w:lang w:val="en-US"/>
        </w:rPr>
        <w:t xml:space="preserve"> )</w:t>
      </w:r>
    </w:p>
    <w:p w14:paraId="05BC2A4C"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proofErr w:type="spellStart"/>
      <w:r w:rsidRPr="00132ADD">
        <w:rPr>
          <w:rFonts w:ascii="Times New Roman" w:hAnsi="Times New Roman" w:cs="Times New Roman"/>
          <w:color w:val="000000"/>
          <w:sz w:val="28"/>
          <w:szCs w:val="28"/>
          <w:lang w:val="en-US"/>
        </w:rPr>
        <w:t>WClkWnd</w:t>
      </w:r>
      <w:proofErr w:type="spellEnd"/>
      <w:r w:rsidRPr="00132ADD">
        <w:rPr>
          <w:rFonts w:ascii="Times New Roman" w:hAnsi="Times New Roman" w:cs="Times New Roman"/>
          <w:color w:val="000000"/>
          <w:sz w:val="28"/>
          <w:szCs w:val="28"/>
          <w:lang w:val="en-US"/>
        </w:rPr>
        <w:t>(hwnd,100,100)</w:t>
      </w:r>
    </w:p>
    <w:p w14:paraId="1EAF63BA"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proofErr w:type="spellStart"/>
      <w:r w:rsidRPr="00132ADD">
        <w:rPr>
          <w:rFonts w:ascii="Times New Roman" w:hAnsi="Times New Roman" w:cs="Times New Roman"/>
          <w:color w:val="000000"/>
          <w:sz w:val="28"/>
          <w:szCs w:val="28"/>
          <w:lang w:val="en-US"/>
        </w:rPr>
        <w:t>WButtonClick</w:t>
      </w:r>
      <w:proofErr w:type="spellEnd"/>
      <w:r w:rsidRPr="00132ADD">
        <w:rPr>
          <w:rFonts w:ascii="Times New Roman" w:hAnsi="Times New Roman" w:cs="Times New Roman"/>
          <w:color w:val="000000"/>
          <w:sz w:val="28"/>
          <w:szCs w:val="28"/>
          <w:lang w:val="en-US"/>
        </w:rPr>
        <w:t>("</w:t>
      </w:r>
      <w:r w:rsidRPr="00132ADD">
        <w:rPr>
          <w:rFonts w:ascii="Times New Roman" w:hAnsi="Times New Roman" w:cs="Times New Roman"/>
          <w:color w:val="000000"/>
          <w:sz w:val="28"/>
          <w:szCs w:val="28"/>
        </w:rPr>
        <w:t>ПРЕОБРАЗОВАТЬ</w:t>
      </w:r>
      <w:r w:rsidRPr="00132ADD">
        <w:rPr>
          <w:rFonts w:ascii="Times New Roman" w:hAnsi="Times New Roman" w:cs="Times New Roman"/>
          <w:color w:val="000000"/>
          <w:sz w:val="28"/>
          <w:szCs w:val="28"/>
          <w:lang w:val="en-US"/>
        </w:rPr>
        <w:t>") '</w:t>
      </w:r>
      <w:proofErr w:type="spellStart"/>
      <w:r w:rsidRPr="00132ADD">
        <w:rPr>
          <w:rFonts w:ascii="Times New Roman" w:hAnsi="Times New Roman" w:cs="Times New Roman"/>
          <w:color w:val="000000"/>
          <w:sz w:val="28"/>
          <w:szCs w:val="28"/>
        </w:rPr>
        <w:t>Щелчекпокнопке</w:t>
      </w:r>
      <w:proofErr w:type="spellEnd"/>
    </w:p>
    <w:p w14:paraId="4991A04D"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 xml:space="preserve">if </w:t>
      </w:r>
      <w:proofErr w:type="spellStart"/>
      <w:proofErr w:type="gramStart"/>
      <w:r w:rsidRPr="00132ADD">
        <w:rPr>
          <w:rFonts w:ascii="Times New Roman" w:hAnsi="Times New Roman" w:cs="Times New Roman"/>
          <w:color w:val="000000"/>
          <w:sz w:val="28"/>
          <w:szCs w:val="28"/>
          <w:lang w:val="en-US"/>
        </w:rPr>
        <w:t>WEditExists</w:t>
      </w:r>
      <w:proofErr w:type="spellEnd"/>
      <w:r w:rsidRPr="00132ADD">
        <w:rPr>
          <w:rFonts w:ascii="Times New Roman" w:hAnsi="Times New Roman" w:cs="Times New Roman"/>
          <w:color w:val="000000"/>
          <w:sz w:val="28"/>
          <w:szCs w:val="28"/>
          <w:lang w:val="en-US"/>
        </w:rPr>
        <w:t>(</w:t>
      </w:r>
      <w:proofErr w:type="gramEnd"/>
      <w:r w:rsidRPr="00132ADD">
        <w:rPr>
          <w:rFonts w:ascii="Times New Roman" w:hAnsi="Times New Roman" w:cs="Times New Roman"/>
          <w:color w:val="000000"/>
          <w:sz w:val="28"/>
          <w:szCs w:val="28"/>
          <w:lang w:val="en-US"/>
        </w:rPr>
        <w:t>"@2") then</w:t>
      </w:r>
    </w:p>
    <w:p w14:paraId="72BF799E"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proofErr w:type="spellStart"/>
      <w:r w:rsidRPr="00132ADD">
        <w:rPr>
          <w:rFonts w:ascii="Times New Roman" w:hAnsi="Times New Roman" w:cs="Times New Roman"/>
          <w:color w:val="000000"/>
          <w:sz w:val="28"/>
          <w:szCs w:val="28"/>
          <w:lang w:val="en-US"/>
        </w:rPr>
        <w:t>RezVal</w:t>
      </w:r>
      <w:proofErr w:type="spellEnd"/>
      <w:r w:rsidRPr="00132ADD">
        <w:rPr>
          <w:rFonts w:ascii="Times New Roman" w:hAnsi="Times New Roman" w:cs="Times New Roman"/>
          <w:color w:val="000000"/>
          <w:sz w:val="28"/>
          <w:szCs w:val="28"/>
          <w:lang w:val="en-US"/>
        </w:rPr>
        <w:t>=</w:t>
      </w:r>
      <w:proofErr w:type="spellStart"/>
      <w:r w:rsidRPr="00132ADD">
        <w:rPr>
          <w:rFonts w:ascii="Times New Roman" w:hAnsi="Times New Roman" w:cs="Times New Roman"/>
          <w:color w:val="000000"/>
          <w:sz w:val="28"/>
          <w:szCs w:val="28"/>
          <w:lang w:val="en-US"/>
        </w:rPr>
        <w:t>EditText</w:t>
      </w:r>
      <w:proofErr w:type="spellEnd"/>
      <w:r w:rsidRPr="00132ADD">
        <w:rPr>
          <w:rFonts w:ascii="Times New Roman" w:hAnsi="Times New Roman" w:cs="Times New Roman"/>
          <w:color w:val="000000"/>
          <w:sz w:val="28"/>
          <w:szCs w:val="28"/>
          <w:lang w:val="en-US"/>
        </w:rPr>
        <w:t xml:space="preserve"> ("@2")</w:t>
      </w:r>
    </w:p>
    <w:p w14:paraId="36A9A5D3"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hwnd2 = GETHANDLE (2)</w:t>
      </w:r>
    </w:p>
    <w:p w14:paraId="254B5A35"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proofErr w:type="spellStart"/>
      <w:r w:rsidRPr="00132ADD">
        <w:rPr>
          <w:rFonts w:ascii="Times New Roman" w:hAnsi="Times New Roman" w:cs="Times New Roman"/>
          <w:color w:val="000000"/>
          <w:sz w:val="28"/>
          <w:szCs w:val="28"/>
          <w:lang w:val="en-US"/>
        </w:rPr>
        <w:t>Rsl</w:t>
      </w:r>
      <w:proofErr w:type="spellEnd"/>
      <w:r w:rsidRPr="00132ADD">
        <w:rPr>
          <w:rFonts w:ascii="Times New Roman" w:hAnsi="Times New Roman" w:cs="Times New Roman"/>
          <w:color w:val="000000"/>
          <w:sz w:val="28"/>
          <w:szCs w:val="28"/>
          <w:lang w:val="en-US"/>
        </w:rPr>
        <w:t xml:space="preserve"> = </w:t>
      </w:r>
      <w:proofErr w:type="spellStart"/>
      <w:r w:rsidRPr="00132ADD">
        <w:rPr>
          <w:rFonts w:ascii="Times New Roman" w:hAnsi="Times New Roman" w:cs="Times New Roman"/>
          <w:color w:val="000000"/>
          <w:sz w:val="28"/>
          <w:szCs w:val="28"/>
          <w:lang w:val="en-US"/>
        </w:rPr>
        <w:t>GetText</w:t>
      </w:r>
      <w:proofErr w:type="spellEnd"/>
      <w:r w:rsidRPr="00132ADD">
        <w:rPr>
          <w:rFonts w:ascii="Times New Roman" w:hAnsi="Times New Roman" w:cs="Times New Roman"/>
          <w:color w:val="000000"/>
          <w:sz w:val="28"/>
          <w:szCs w:val="28"/>
          <w:lang w:val="en-US"/>
        </w:rPr>
        <w:t>(hwnd2)</w:t>
      </w:r>
    </w:p>
    <w:p w14:paraId="56D072D4"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proofErr w:type="spellStart"/>
      <w:r w:rsidRPr="00132ADD">
        <w:rPr>
          <w:rFonts w:ascii="Times New Roman" w:hAnsi="Times New Roman" w:cs="Times New Roman"/>
          <w:color w:val="000000"/>
          <w:sz w:val="28"/>
          <w:szCs w:val="28"/>
          <w:lang w:val="en-US"/>
        </w:rPr>
        <w:t>Rsl</w:t>
      </w:r>
      <w:proofErr w:type="spellEnd"/>
      <w:r w:rsidRPr="00132ADD">
        <w:rPr>
          <w:rFonts w:ascii="Times New Roman" w:hAnsi="Times New Roman" w:cs="Times New Roman"/>
          <w:color w:val="000000"/>
          <w:sz w:val="28"/>
          <w:szCs w:val="28"/>
          <w:lang w:val="en-US"/>
        </w:rPr>
        <w:t xml:space="preserve"> = </w:t>
      </w:r>
      <w:proofErr w:type="spellStart"/>
      <w:proofErr w:type="gramStart"/>
      <w:r w:rsidRPr="00132ADD">
        <w:rPr>
          <w:rFonts w:ascii="Times New Roman" w:hAnsi="Times New Roman" w:cs="Times New Roman"/>
          <w:color w:val="000000"/>
          <w:sz w:val="28"/>
          <w:szCs w:val="28"/>
          <w:lang w:val="en-US"/>
        </w:rPr>
        <w:t>EditText</w:t>
      </w:r>
      <w:proofErr w:type="spellEnd"/>
      <w:r w:rsidRPr="00132ADD">
        <w:rPr>
          <w:rFonts w:ascii="Times New Roman" w:hAnsi="Times New Roman" w:cs="Times New Roman"/>
          <w:color w:val="000000"/>
          <w:sz w:val="28"/>
          <w:szCs w:val="28"/>
          <w:lang w:val="en-US"/>
        </w:rPr>
        <w:t>(</w:t>
      </w:r>
      <w:proofErr w:type="gramEnd"/>
      <w:r w:rsidRPr="00132ADD">
        <w:rPr>
          <w:rFonts w:ascii="Times New Roman" w:hAnsi="Times New Roman" w:cs="Times New Roman"/>
          <w:color w:val="000000"/>
          <w:sz w:val="28"/>
          <w:szCs w:val="28"/>
          <w:lang w:val="en-US"/>
        </w:rPr>
        <w:t>"@2")</w:t>
      </w:r>
    </w:p>
    <w:p w14:paraId="15D2051C"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 xml:space="preserve">If </w:t>
      </w:r>
      <w:proofErr w:type="spellStart"/>
      <w:r w:rsidRPr="00132ADD">
        <w:rPr>
          <w:rFonts w:ascii="Times New Roman" w:hAnsi="Times New Roman" w:cs="Times New Roman"/>
          <w:color w:val="000000"/>
          <w:sz w:val="28"/>
          <w:szCs w:val="28"/>
          <w:lang w:val="en-US"/>
        </w:rPr>
        <w:t>Rsl</w:t>
      </w:r>
      <w:proofErr w:type="spellEnd"/>
      <w:r w:rsidRPr="00132ADD">
        <w:rPr>
          <w:rFonts w:ascii="Times New Roman" w:hAnsi="Times New Roman" w:cs="Times New Roman"/>
          <w:color w:val="000000"/>
          <w:sz w:val="28"/>
          <w:szCs w:val="28"/>
          <w:lang w:val="en-US"/>
        </w:rPr>
        <w:t xml:space="preserve"> = </w:t>
      </w:r>
      <w:proofErr w:type="spellStart"/>
      <w:r w:rsidRPr="00132ADD">
        <w:rPr>
          <w:rFonts w:ascii="Times New Roman" w:hAnsi="Times New Roman" w:cs="Times New Roman"/>
          <w:color w:val="000000"/>
          <w:sz w:val="28"/>
          <w:szCs w:val="28"/>
          <w:lang w:val="en-US"/>
        </w:rPr>
        <w:t>Etl</w:t>
      </w:r>
      <w:proofErr w:type="spellEnd"/>
      <w:r w:rsidRPr="00132ADD">
        <w:rPr>
          <w:rFonts w:ascii="Times New Roman" w:hAnsi="Times New Roman" w:cs="Times New Roman"/>
          <w:color w:val="000000"/>
          <w:sz w:val="28"/>
          <w:szCs w:val="28"/>
          <w:lang w:val="en-US"/>
        </w:rPr>
        <w:t xml:space="preserve"> Then</w:t>
      </w:r>
    </w:p>
    <w:p w14:paraId="351AD1B3"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MSGBOX ("</w:t>
      </w:r>
      <w:r w:rsidRPr="00132ADD">
        <w:rPr>
          <w:rFonts w:ascii="Times New Roman" w:hAnsi="Times New Roman" w:cs="Times New Roman"/>
          <w:color w:val="000000"/>
          <w:sz w:val="28"/>
          <w:szCs w:val="28"/>
        </w:rPr>
        <w:t>Тест</w:t>
      </w:r>
      <w:r w:rsidRPr="00132ADD">
        <w:rPr>
          <w:rFonts w:ascii="Times New Roman" w:hAnsi="Times New Roman" w:cs="Times New Roman"/>
          <w:color w:val="000000"/>
          <w:sz w:val="28"/>
          <w:szCs w:val="28"/>
          <w:lang w:val="en-US"/>
        </w:rPr>
        <w:t xml:space="preserve"> №"+STR$(n)+" </w:t>
      </w:r>
      <w:r w:rsidRPr="00132ADD">
        <w:rPr>
          <w:rFonts w:ascii="Times New Roman" w:hAnsi="Times New Roman" w:cs="Times New Roman"/>
          <w:color w:val="000000"/>
          <w:sz w:val="28"/>
          <w:szCs w:val="28"/>
        </w:rPr>
        <w:t>пройден</w:t>
      </w:r>
      <w:r w:rsidRPr="00132ADD">
        <w:rPr>
          <w:rFonts w:ascii="Times New Roman" w:hAnsi="Times New Roman" w:cs="Times New Roman"/>
          <w:color w:val="000000"/>
          <w:sz w:val="28"/>
          <w:szCs w:val="28"/>
          <w:lang w:val="en-US"/>
        </w:rPr>
        <w:t>")</w:t>
      </w:r>
    </w:p>
    <w:p w14:paraId="60EB814A"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proofErr w:type="spellStart"/>
      <w:r w:rsidRPr="00132ADD">
        <w:rPr>
          <w:rFonts w:ascii="Times New Roman" w:hAnsi="Times New Roman" w:cs="Times New Roman"/>
          <w:color w:val="000000"/>
          <w:sz w:val="28"/>
          <w:szCs w:val="28"/>
        </w:rPr>
        <w:t>Else</w:t>
      </w:r>
      <w:proofErr w:type="spellEnd"/>
    </w:p>
    <w:p w14:paraId="45CBD5BD"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t>MSGBOX ("Тест №"+STR$(n)+" не пройден")</w:t>
      </w:r>
    </w:p>
    <w:p w14:paraId="37D3960B"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proofErr w:type="spellStart"/>
      <w:r w:rsidRPr="00132ADD">
        <w:rPr>
          <w:rFonts w:ascii="Times New Roman" w:hAnsi="Times New Roman" w:cs="Times New Roman"/>
          <w:color w:val="000000"/>
          <w:sz w:val="28"/>
          <w:szCs w:val="28"/>
          <w:lang w:val="en-US"/>
        </w:rPr>
        <w:t>EndIf</w:t>
      </w:r>
      <w:proofErr w:type="spellEnd"/>
    </w:p>
    <w:p w14:paraId="4B2FEA6E"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print (" ======================================")</w:t>
      </w:r>
    </w:p>
    <w:p w14:paraId="08414DEA"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 xml:space="preserve">If </w:t>
      </w:r>
      <w:proofErr w:type="spellStart"/>
      <w:r w:rsidRPr="00132ADD">
        <w:rPr>
          <w:rFonts w:ascii="Times New Roman" w:hAnsi="Times New Roman" w:cs="Times New Roman"/>
          <w:color w:val="000000"/>
          <w:sz w:val="28"/>
          <w:szCs w:val="28"/>
          <w:lang w:val="en-US"/>
        </w:rPr>
        <w:t>Rsl</w:t>
      </w:r>
      <w:proofErr w:type="spellEnd"/>
      <w:r w:rsidRPr="00132ADD">
        <w:rPr>
          <w:rFonts w:ascii="Times New Roman" w:hAnsi="Times New Roman" w:cs="Times New Roman"/>
          <w:color w:val="000000"/>
          <w:sz w:val="28"/>
          <w:szCs w:val="28"/>
          <w:lang w:val="en-US"/>
        </w:rPr>
        <w:t xml:space="preserve"> = </w:t>
      </w:r>
      <w:proofErr w:type="spellStart"/>
      <w:r w:rsidRPr="00132ADD">
        <w:rPr>
          <w:rFonts w:ascii="Times New Roman" w:hAnsi="Times New Roman" w:cs="Times New Roman"/>
          <w:color w:val="000000"/>
          <w:sz w:val="28"/>
          <w:szCs w:val="28"/>
          <w:lang w:val="en-US"/>
        </w:rPr>
        <w:t>Etl</w:t>
      </w:r>
      <w:proofErr w:type="spellEnd"/>
      <w:r w:rsidRPr="00132ADD">
        <w:rPr>
          <w:rFonts w:ascii="Times New Roman" w:hAnsi="Times New Roman" w:cs="Times New Roman"/>
          <w:color w:val="000000"/>
          <w:sz w:val="28"/>
          <w:szCs w:val="28"/>
          <w:lang w:val="en-US"/>
        </w:rPr>
        <w:t xml:space="preserve"> Then</w:t>
      </w:r>
    </w:p>
    <w:p w14:paraId="4C56B637"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print ("</w:t>
      </w:r>
      <w:r w:rsidRPr="00132ADD">
        <w:rPr>
          <w:rFonts w:ascii="Times New Roman" w:hAnsi="Times New Roman" w:cs="Times New Roman"/>
          <w:color w:val="000000"/>
          <w:sz w:val="28"/>
          <w:szCs w:val="28"/>
        </w:rPr>
        <w:t>Тест</w:t>
      </w:r>
      <w:r w:rsidRPr="00132ADD">
        <w:rPr>
          <w:rFonts w:ascii="Times New Roman" w:hAnsi="Times New Roman" w:cs="Times New Roman"/>
          <w:color w:val="000000"/>
          <w:sz w:val="28"/>
          <w:szCs w:val="28"/>
          <w:lang w:val="en-US"/>
        </w:rPr>
        <w:t xml:space="preserve"> №"+STR$(n)+" </w:t>
      </w:r>
      <w:r w:rsidRPr="00132ADD">
        <w:rPr>
          <w:rFonts w:ascii="Times New Roman" w:hAnsi="Times New Roman" w:cs="Times New Roman"/>
          <w:color w:val="000000"/>
          <w:sz w:val="28"/>
          <w:szCs w:val="28"/>
        </w:rPr>
        <w:t>пройден</w:t>
      </w:r>
      <w:r w:rsidRPr="00132ADD">
        <w:rPr>
          <w:rFonts w:ascii="Times New Roman" w:hAnsi="Times New Roman" w:cs="Times New Roman"/>
          <w:color w:val="000000"/>
          <w:sz w:val="28"/>
          <w:szCs w:val="28"/>
          <w:lang w:val="en-US"/>
        </w:rPr>
        <w:t>")</w:t>
      </w:r>
    </w:p>
    <w:p w14:paraId="35993C44"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Else</w:t>
      </w:r>
    </w:p>
    <w:p w14:paraId="52A9BFD7" w14:textId="77777777" w:rsidR="00DF7EE8" w:rsidRPr="009E289B"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print</w:t>
      </w:r>
      <w:r w:rsidRPr="009E289B">
        <w:rPr>
          <w:rFonts w:ascii="Times New Roman" w:hAnsi="Times New Roman" w:cs="Times New Roman"/>
          <w:color w:val="000000"/>
          <w:sz w:val="28"/>
          <w:szCs w:val="28"/>
          <w:lang w:val="en-US"/>
        </w:rPr>
        <w:t xml:space="preserve"> ("</w:t>
      </w:r>
      <w:r w:rsidRPr="00132ADD">
        <w:rPr>
          <w:rFonts w:ascii="Times New Roman" w:hAnsi="Times New Roman" w:cs="Times New Roman"/>
          <w:color w:val="000000"/>
          <w:sz w:val="28"/>
          <w:szCs w:val="28"/>
        </w:rPr>
        <w:t>Тест</w:t>
      </w:r>
      <w:r w:rsidRPr="009E289B">
        <w:rPr>
          <w:rFonts w:ascii="Times New Roman" w:hAnsi="Times New Roman" w:cs="Times New Roman"/>
          <w:color w:val="000000"/>
          <w:sz w:val="28"/>
          <w:szCs w:val="28"/>
          <w:lang w:val="en-US"/>
        </w:rPr>
        <w:t xml:space="preserve"> №"+</w:t>
      </w:r>
      <w:r w:rsidRPr="00132ADD">
        <w:rPr>
          <w:rFonts w:ascii="Times New Roman" w:hAnsi="Times New Roman" w:cs="Times New Roman"/>
          <w:color w:val="000000"/>
          <w:sz w:val="28"/>
          <w:szCs w:val="28"/>
          <w:lang w:val="en-US"/>
        </w:rPr>
        <w:t>STR</w:t>
      </w:r>
      <w:r w:rsidRPr="009E289B">
        <w:rPr>
          <w:rFonts w:ascii="Times New Roman" w:hAnsi="Times New Roman" w:cs="Times New Roman"/>
          <w:color w:val="000000"/>
          <w:sz w:val="28"/>
          <w:szCs w:val="28"/>
          <w:lang w:val="en-US"/>
        </w:rPr>
        <w:t>$(</w:t>
      </w:r>
      <w:r w:rsidRPr="00132ADD">
        <w:rPr>
          <w:rFonts w:ascii="Times New Roman" w:hAnsi="Times New Roman" w:cs="Times New Roman"/>
          <w:color w:val="000000"/>
          <w:sz w:val="28"/>
          <w:szCs w:val="28"/>
          <w:lang w:val="en-US"/>
        </w:rPr>
        <w:t>n</w:t>
      </w:r>
      <w:r w:rsidRPr="009E289B">
        <w:rPr>
          <w:rFonts w:ascii="Times New Roman" w:hAnsi="Times New Roman" w:cs="Times New Roman"/>
          <w:color w:val="000000"/>
          <w:sz w:val="28"/>
          <w:szCs w:val="28"/>
          <w:lang w:val="en-US"/>
        </w:rPr>
        <w:t xml:space="preserve">)+" </w:t>
      </w:r>
      <w:proofErr w:type="spellStart"/>
      <w:r w:rsidRPr="00132ADD">
        <w:rPr>
          <w:rFonts w:ascii="Times New Roman" w:hAnsi="Times New Roman" w:cs="Times New Roman"/>
          <w:color w:val="000000"/>
          <w:sz w:val="28"/>
          <w:szCs w:val="28"/>
        </w:rPr>
        <w:t>непройден</w:t>
      </w:r>
      <w:proofErr w:type="spellEnd"/>
      <w:r w:rsidRPr="009E289B">
        <w:rPr>
          <w:rFonts w:ascii="Times New Roman" w:hAnsi="Times New Roman" w:cs="Times New Roman"/>
          <w:color w:val="000000"/>
          <w:sz w:val="28"/>
          <w:szCs w:val="28"/>
          <w:lang w:val="en-US"/>
        </w:rPr>
        <w:t>")</w:t>
      </w:r>
    </w:p>
    <w:p w14:paraId="55316B5A" w14:textId="77777777" w:rsidR="00DF7EE8" w:rsidRPr="009E289B" w:rsidRDefault="00DF7EE8" w:rsidP="00DF7EE8">
      <w:pPr>
        <w:spacing w:after="0"/>
        <w:rPr>
          <w:rFonts w:ascii="Times New Roman" w:hAnsi="Times New Roman" w:cs="Times New Roman"/>
          <w:color w:val="000000"/>
          <w:sz w:val="28"/>
          <w:szCs w:val="28"/>
        </w:rPr>
      </w:pPr>
      <w:r w:rsidRPr="009E289B">
        <w:rPr>
          <w:rFonts w:ascii="Times New Roman" w:hAnsi="Times New Roman" w:cs="Times New Roman"/>
          <w:color w:val="000000"/>
          <w:sz w:val="28"/>
          <w:szCs w:val="28"/>
          <w:lang w:val="en-US"/>
        </w:rPr>
        <w:tab/>
      </w:r>
      <w:r w:rsidRPr="009E289B">
        <w:rPr>
          <w:rFonts w:ascii="Times New Roman" w:hAnsi="Times New Roman" w:cs="Times New Roman"/>
          <w:color w:val="000000"/>
          <w:sz w:val="28"/>
          <w:szCs w:val="28"/>
          <w:lang w:val="en-US"/>
        </w:rPr>
        <w:tab/>
      </w:r>
      <w:r w:rsidRPr="009E289B">
        <w:rPr>
          <w:rFonts w:ascii="Times New Roman" w:hAnsi="Times New Roman" w:cs="Times New Roman"/>
          <w:color w:val="000000"/>
          <w:sz w:val="28"/>
          <w:szCs w:val="28"/>
          <w:lang w:val="en-US"/>
        </w:rPr>
        <w:tab/>
      </w:r>
      <w:r w:rsidRPr="009E289B">
        <w:rPr>
          <w:rFonts w:ascii="Times New Roman" w:hAnsi="Times New Roman" w:cs="Times New Roman"/>
          <w:color w:val="000000"/>
          <w:sz w:val="28"/>
          <w:szCs w:val="28"/>
          <w:lang w:val="en-US"/>
        </w:rPr>
        <w:tab/>
      </w:r>
      <w:r w:rsidRPr="009E289B">
        <w:rPr>
          <w:rFonts w:ascii="Times New Roman" w:hAnsi="Times New Roman" w:cs="Times New Roman"/>
          <w:color w:val="000000"/>
          <w:sz w:val="28"/>
          <w:szCs w:val="28"/>
          <w:lang w:val="en-US"/>
        </w:rPr>
        <w:tab/>
      </w:r>
      <w:proofErr w:type="spellStart"/>
      <w:r w:rsidRPr="00132ADD">
        <w:rPr>
          <w:rFonts w:ascii="Times New Roman" w:hAnsi="Times New Roman" w:cs="Times New Roman"/>
          <w:color w:val="000000"/>
          <w:sz w:val="28"/>
          <w:szCs w:val="28"/>
          <w:lang w:val="en-US"/>
        </w:rPr>
        <w:t>EndIf</w:t>
      </w:r>
      <w:proofErr w:type="spellEnd"/>
    </w:p>
    <w:p w14:paraId="63F04A23" w14:textId="77777777" w:rsidR="00DF7EE8" w:rsidRPr="009E289B" w:rsidRDefault="00DF7EE8" w:rsidP="00DF7EE8">
      <w:pPr>
        <w:spacing w:after="0"/>
        <w:rPr>
          <w:rFonts w:ascii="Times New Roman" w:hAnsi="Times New Roman" w:cs="Times New Roman"/>
          <w:color w:val="000000"/>
          <w:sz w:val="28"/>
          <w:szCs w:val="28"/>
        </w:rPr>
      </w:pP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p>
    <w:p w14:paraId="145916E1" w14:textId="77777777" w:rsidR="00DF7EE8" w:rsidRPr="009E289B" w:rsidRDefault="00DF7EE8" w:rsidP="00DF7EE8">
      <w:pPr>
        <w:spacing w:after="0"/>
        <w:rPr>
          <w:rFonts w:ascii="Times New Roman" w:hAnsi="Times New Roman" w:cs="Times New Roman"/>
          <w:color w:val="000000"/>
          <w:sz w:val="28"/>
          <w:szCs w:val="28"/>
        </w:rPr>
      </w:pP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132ADD">
        <w:rPr>
          <w:rFonts w:ascii="Times New Roman" w:hAnsi="Times New Roman" w:cs="Times New Roman"/>
          <w:color w:val="000000"/>
          <w:sz w:val="28"/>
          <w:szCs w:val="28"/>
          <w:lang w:val="en-US"/>
        </w:rPr>
        <w:t>print</w:t>
      </w:r>
      <w:r w:rsidRPr="009E289B">
        <w:rPr>
          <w:rFonts w:ascii="Times New Roman" w:hAnsi="Times New Roman" w:cs="Times New Roman"/>
          <w:color w:val="000000"/>
          <w:sz w:val="28"/>
          <w:szCs w:val="28"/>
        </w:rPr>
        <w:t xml:space="preserve"> "</w:t>
      </w:r>
      <w:r w:rsidRPr="00132ADD">
        <w:rPr>
          <w:rFonts w:ascii="Times New Roman" w:hAnsi="Times New Roman" w:cs="Times New Roman"/>
          <w:color w:val="000000"/>
          <w:sz w:val="28"/>
          <w:szCs w:val="28"/>
        </w:rPr>
        <w:t>Тест</w:t>
      </w:r>
      <w:r w:rsidRPr="009E289B">
        <w:rPr>
          <w:rFonts w:ascii="Times New Roman" w:hAnsi="Times New Roman" w:cs="Times New Roman"/>
          <w:color w:val="000000"/>
          <w:sz w:val="28"/>
          <w:szCs w:val="28"/>
        </w:rPr>
        <w:t xml:space="preserve">", "   </w:t>
      </w:r>
      <w:r w:rsidRPr="00132ADD">
        <w:rPr>
          <w:rFonts w:ascii="Times New Roman" w:hAnsi="Times New Roman" w:cs="Times New Roman"/>
          <w:color w:val="000000"/>
          <w:sz w:val="28"/>
          <w:szCs w:val="28"/>
        </w:rPr>
        <w:t>Эталон</w:t>
      </w:r>
      <w:r w:rsidRPr="009E289B">
        <w:rPr>
          <w:rFonts w:ascii="Times New Roman" w:hAnsi="Times New Roman" w:cs="Times New Roman"/>
          <w:color w:val="000000"/>
          <w:sz w:val="28"/>
          <w:szCs w:val="28"/>
        </w:rPr>
        <w:t xml:space="preserve">", "   </w:t>
      </w:r>
      <w:r w:rsidRPr="00132ADD">
        <w:rPr>
          <w:rFonts w:ascii="Times New Roman" w:hAnsi="Times New Roman" w:cs="Times New Roman"/>
          <w:color w:val="000000"/>
          <w:sz w:val="28"/>
          <w:szCs w:val="28"/>
        </w:rPr>
        <w:t>Результат</w:t>
      </w:r>
      <w:r w:rsidRPr="009E289B">
        <w:rPr>
          <w:rFonts w:ascii="Times New Roman" w:hAnsi="Times New Roman" w:cs="Times New Roman"/>
          <w:color w:val="000000"/>
          <w:sz w:val="28"/>
          <w:szCs w:val="28"/>
        </w:rPr>
        <w:t>"</w:t>
      </w:r>
    </w:p>
    <w:p w14:paraId="38CF7A60" w14:textId="77777777" w:rsidR="00DF7EE8" w:rsidRPr="00132ADD" w:rsidRDefault="00DF7EE8" w:rsidP="00DF7EE8">
      <w:pPr>
        <w:spacing w:after="0"/>
        <w:rPr>
          <w:rFonts w:ascii="Times New Roman" w:hAnsi="Times New Roman" w:cs="Times New Roman"/>
          <w:color w:val="000000"/>
          <w:sz w:val="28"/>
          <w:szCs w:val="28"/>
          <w:lang w:val="en-US"/>
        </w:rPr>
      </w:pP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9E289B">
        <w:rPr>
          <w:rFonts w:ascii="Times New Roman" w:hAnsi="Times New Roman" w:cs="Times New Roman"/>
          <w:color w:val="000000"/>
          <w:sz w:val="28"/>
          <w:szCs w:val="28"/>
        </w:rPr>
        <w:tab/>
      </w:r>
      <w:r w:rsidRPr="00132ADD">
        <w:rPr>
          <w:rFonts w:ascii="Times New Roman" w:hAnsi="Times New Roman" w:cs="Times New Roman"/>
          <w:color w:val="000000"/>
          <w:sz w:val="28"/>
          <w:szCs w:val="28"/>
          <w:lang w:val="en-US"/>
        </w:rPr>
        <w:t xml:space="preserve">print </w:t>
      </w:r>
      <w:proofErr w:type="spellStart"/>
      <w:r w:rsidRPr="00132ADD">
        <w:rPr>
          <w:rFonts w:ascii="Times New Roman" w:hAnsi="Times New Roman" w:cs="Times New Roman"/>
          <w:color w:val="000000"/>
          <w:sz w:val="28"/>
          <w:szCs w:val="28"/>
          <w:lang w:val="en-US"/>
        </w:rPr>
        <w:t>Tst</w:t>
      </w:r>
      <w:proofErr w:type="spellEnd"/>
      <w:r w:rsidRPr="00132ADD">
        <w:rPr>
          <w:rFonts w:ascii="Times New Roman" w:hAnsi="Times New Roman" w:cs="Times New Roman"/>
          <w:color w:val="000000"/>
          <w:sz w:val="28"/>
          <w:szCs w:val="28"/>
          <w:lang w:val="en-US"/>
        </w:rPr>
        <w:t xml:space="preserve">, </w:t>
      </w:r>
      <w:proofErr w:type="spellStart"/>
      <w:r w:rsidRPr="00132ADD">
        <w:rPr>
          <w:rFonts w:ascii="Times New Roman" w:hAnsi="Times New Roman" w:cs="Times New Roman"/>
          <w:color w:val="000000"/>
          <w:sz w:val="28"/>
          <w:szCs w:val="28"/>
          <w:lang w:val="en-US"/>
        </w:rPr>
        <w:t>Etl</w:t>
      </w:r>
      <w:proofErr w:type="spellEnd"/>
      <w:r w:rsidRPr="00132ADD">
        <w:rPr>
          <w:rFonts w:ascii="Times New Roman" w:hAnsi="Times New Roman" w:cs="Times New Roman"/>
          <w:color w:val="000000"/>
          <w:sz w:val="28"/>
          <w:szCs w:val="28"/>
          <w:lang w:val="en-US"/>
        </w:rPr>
        <w:t xml:space="preserve">, </w:t>
      </w:r>
      <w:proofErr w:type="spellStart"/>
      <w:r w:rsidRPr="00132ADD">
        <w:rPr>
          <w:rFonts w:ascii="Times New Roman" w:hAnsi="Times New Roman" w:cs="Times New Roman"/>
          <w:color w:val="000000"/>
          <w:sz w:val="28"/>
          <w:szCs w:val="28"/>
          <w:lang w:val="en-US"/>
        </w:rPr>
        <w:t>Rsl</w:t>
      </w:r>
      <w:proofErr w:type="spellEnd"/>
    </w:p>
    <w:p w14:paraId="0A96770A"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else</w:t>
      </w:r>
    </w:p>
    <w:p w14:paraId="49617D05"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Print "</w:t>
      </w:r>
      <w:proofErr w:type="spellStart"/>
      <w:r w:rsidRPr="00132ADD">
        <w:rPr>
          <w:rFonts w:ascii="Times New Roman" w:hAnsi="Times New Roman" w:cs="Times New Roman"/>
          <w:color w:val="000000"/>
          <w:sz w:val="28"/>
          <w:szCs w:val="28"/>
        </w:rPr>
        <w:t>Ненайден</w:t>
      </w:r>
      <w:proofErr w:type="spellEnd"/>
      <w:r w:rsidRPr="00132ADD">
        <w:rPr>
          <w:rFonts w:ascii="Times New Roman" w:hAnsi="Times New Roman" w:cs="Times New Roman"/>
          <w:color w:val="000000"/>
          <w:sz w:val="28"/>
          <w:szCs w:val="28"/>
          <w:lang w:val="en-US"/>
        </w:rPr>
        <w:t xml:space="preserve"> EditBox2"</w:t>
      </w:r>
    </w:p>
    <w:p w14:paraId="3C06001C"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endif</w:t>
      </w:r>
    </w:p>
    <w:p w14:paraId="4D3EFD1A"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else</w:t>
      </w:r>
    </w:p>
    <w:p w14:paraId="04809A80"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Print "</w:t>
      </w:r>
      <w:proofErr w:type="spellStart"/>
      <w:r w:rsidRPr="00132ADD">
        <w:rPr>
          <w:rFonts w:ascii="Times New Roman" w:hAnsi="Times New Roman" w:cs="Times New Roman"/>
          <w:color w:val="000000"/>
          <w:sz w:val="28"/>
          <w:szCs w:val="28"/>
        </w:rPr>
        <w:t>Ненайден</w:t>
      </w:r>
      <w:proofErr w:type="spellEnd"/>
      <w:r w:rsidRPr="00132ADD">
        <w:rPr>
          <w:rFonts w:ascii="Times New Roman" w:hAnsi="Times New Roman" w:cs="Times New Roman"/>
          <w:color w:val="000000"/>
          <w:sz w:val="28"/>
          <w:szCs w:val="28"/>
          <w:lang w:val="en-US"/>
        </w:rPr>
        <w:t xml:space="preserve"> EditBox1"</w:t>
      </w:r>
    </w:p>
    <w:p w14:paraId="54B3E1FD"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endif</w:t>
      </w:r>
    </w:p>
    <w:p w14:paraId="13F17750"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proofErr w:type="gramStart"/>
      <w:r w:rsidRPr="00132ADD">
        <w:rPr>
          <w:rFonts w:ascii="Times New Roman" w:hAnsi="Times New Roman" w:cs="Times New Roman"/>
          <w:color w:val="000000"/>
          <w:sz w:val="28"/>
          <w:szCs w:val="28"/>
          <w:lang w:val="en-US"/>
        </w:rPr>
        <w:t>Sleep(</w:t>
      </w:r>
      <w:proofErr w:type="gramEnd"/>
      <w:r w:rsidRPr="00132ADD">
        <w:rPr>
          <w:rFonts w:ascii="Times New Roman" w:hAnsi="Times New Roman" w:cs="Times New Roman"/>
          <w:color w:val="000000"/>
          <w:sz w:val="28"/>
          <w:szCs w:val="28"/>
          <w:lang w:val="en-US"/>
        </w:rPr>
        <w:t>1)</w:t>
      </w:r>
    </w:p>
    <w:p w14:paraId="317AE7B8"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lastRenderedPageBreak/>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proofErr w:type="spellStart"/>
      <w:proofErr w:type="gramStart"/>
      <w:r w:rsidRPr="00132ADD">
        <w:rPr>
          <w:rFonts w:ascii="Times New Roman" w:hAnsi="Times New Roman" w:cs="Times New Roman"/>
          <w:color w:val="000000"/>
          <w:sz w:val="28"/>
          <w:szCs w:val="28"/>
          <w:lang w:val="en-US"/>
        </w:rPr>
        <w:t>bKillProcess</w:t>
      </w:r>
      <w:proofErr w:type="spellEnd"/>
      <w:r w:rsidRPr="00132ADD">
        <w:rPr>
          <w:rFonts w:ascii="Times New Roman" w:hAnsi="Times New Roman" w:cs="Times New Roman"/>
          <w:color w:val="000000"/>
          <w:sz w:val="28"/>
          <w:szCs w:val="28"/>
          <w:lang w:val="en-US"/>
        </w:rPr>
        <w:t>(</w:t>
      </w:r>
      <w:proofErr w:type="spellStart"/>
      <w:proofErr w:type="gramEnd"/>
      <w:r w:rsidRPr="00132ADD">
        <w:rPr>
          <w:rFonts w:ascii="Times New Roman" w:hAnsi="Times New Roman" w:cs="Times New Roman"/>
          <w:color w:val="000000"/>
          <w:sz w:val="28"/>
          <w:szCs w:val="28"/>
          <w:lang w:val="en-US"/>
        </w:rPr>
        <w:t>Fname</w:t>
      </w:r>
      <w:proofErr w:type="spellEnd"/>
      <w:r w:rsidRPr="00132ADD">
        <w:rPr>
          <w:rFonts w:ascii="Times New Roman" w:hAnsi="Times New Roman" w:cs="Times New Roman"/>
          <w:color w:val="000000"/>
          <w:sz w:val="28"/>
          <w:szCs w:val="28"/>
          <w:lang w:val="en-US"/>
        </w:rPr>
        <w:t>)</w:t>
      </w:r>
    </w:p>
    <w:p w14:paraId="53184566"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else</w:t>
      </w:r>
    </w:p>
    <w:p w14:paraId="652B45CD"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Print "</w:t>
      </w:r>
      <w:proofErr w:type="spellStart"/>
      <w:r w:rsidRPr="00132ADD">
        <w:rPr>
          <w:rFonts w:ascii="Times New Roman" w:hAnsi="Times New Roman" w:cs="Times New Roman"/>
          <w:color w:val="000000"/>
          <w:sz w:val="28"/>
          <w:szCs w:val="28"/>
        </w:rPr>
        <w:t>Файлненайден</w:t>
      </w:r>
      <w:proofErr w:type="spellEnd"/>
      <w:r w:rsidRPr="00132ADD">
        <w:rPr>
          <w:rFonts w:ascii="Times New Roman" w:hAnsi="Times New Roman" w:cs="Times New Roman"/>
          <w:color w:val="000000"/>
          <w:sz w:val="28"/>
          <w:szCs w:val="28"/>
          <w:lang w:val="en-US"/>
        </w:rPr>
        <w:t>"</w:t>
      </w:r>
    </w:p>
    <w:p w14:paraId="4821AAF4"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proofErr w:type="spellStart"/>
      <w:r w:rsidRPr="00132ADD">
        <w:rPr>
          <w:rFonts w:ascii="Times New Roman" w:hAnsi="Times New Roman" w:cs="Times New Roman"/>
          <w:color w:val="000000"/>
          <w:sz w:val="28"/>
          <w:szCs w:val="28"/>
        </w:rPr>
        <w:t>endif</w:t>
      </w:r>
      <w:proofErr w:type="spellEnd"/>
    </w:p>
    <w:p w14:paraId="4EA8388B"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p>
    <w:p w14:paraId="268E0789"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proofErr w:type="spellStart"/>
      <w:r w:rsidRPr="00132ADD">
        <w:rPr>
          <w:rFonts w:ascii="Times New Roman" w:hAnsi="Times New Roman" w:cs="Times New Roman"/>
          <w:color w:val="000000"/>
          <w:sz w:val="28"/>
          <w:szCs w:val="28"/>
        </w:rPr>
        <w:t>Loop</w:t>
      </w:r>
      <w:proofErr w:type="spellEnd"/>
    </w:p>
    <w:p w14:paraId="31C3E0D9" w14:textId="77777777" w:rsidR="00DF7EE8" w:rsidRPr="00132ADD" w:rsidRDefault="00DF7EE8" w:rsidP="00DF7EE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t>MSGBOX ("Тестирование завершено, результаты в окне.")</w:t>
      </w:r>
    </w:p>
    <w:p w14:paraId="4295A2A6"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rPr>
        <w:tab/>
      </w:r>
      <w:r w:rsidRPr="00132ADD">
        <w:rPr>
          <w:rFonts w:ascii="Times New Roman" w:hAnsi="Times New Roman" w:cs="Times New Roman"/>
          <w:color w:val="000000"/>
          <w:sz w:val="28"/>
          <w:szCs w:val="28"/>
          <w:lang w:val="en-US"/>
        </w:rPr>
        <w:t>Close #1</w:t>
      </w:r>
    </w:p>
    <w:p w14:paraId="018D8E87" w14:textId="77777777" w:rsidR="00DF7EE8" w:rsidRPr="00132ADD" w:rsidRDefault="00DF7EE8" w:rsidP="00DF7EE8">
      <w:pPr>
        <w:spacing w:after="0"/>
        <w:rPr>
          <w:rFonts w:ascii="Times New Roman" w:hAnsi="Times New Roman" w:cs="Times New Roman"/>
          <w:color w:val="000000"/>
          <w:sz w:val="28"/>
          <w:szCs w:val="28"/>
          <w:lang w:val="en-US"/>
        </w:rPr>
      </w:pPr>
    </w:p>
    <w:p w14:paraId="2EA18AD0"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else</w:t>
      </w:r>
    </w:p>
    <w:p w14:paraId="06572921"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Print "</w:t>
      </w:r>
      <w:proofErr w:type="spellStart"/>
      <w:r w:rsidRPr="00132ADD">
        <w:rPr>
          <w:rFonts w:ascii="Times New Roman" w:hAnsi="Times New Roman" w:cs="Times New Roman"/>
          <w:color w:val="000000"/>
          <w:sz w:val="28"/>
          <w:szCs w:val="28"/>
        </w:rPr>
        <w:t>Ненайденоокно</w:t>
      </w:r>
      <w:proofErr w:type="spellEnd"/>
      <w:r w:rsidRPr="00132ADD">
        <w:rPr>
          <w:rFonts w:ascii="Times New Roman" w:hAnsi="Times New Roman" w:cs="Times New Roman"/>
          <w:color w:val="000000"/>
          <w:sz w:val="28"/>
          <w:szCs w:val="28"/>
          <w:lang w:val="en-US"/>
        </w:rPr>
        <w:t>"</w:t>
      </w:r>
    </w:p>
    <w:p w14:paraId="58D1949E"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b/>
      </w:r>
      <w:r w:rsidRPr="00132ADD">
        <w:rPr>
          <w:rFonts w:ascii="Times New Roman" w:hAnsi="Times New Roman" w:cs="Times New Roman"/>
          <w:color w:val="000000"/>
          <w:sz w:val="28"/>
          <w:szCs w:val="28"/>
          <w:lang w:val="en-US"/>
        </w:rPr>
        <w:tab/>
        <w:t>endif</w:t>
      </w:r>
    </w:p>
    <w:p w14:paraId="7B3F4760"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'Scenario Cleanup 'and handling of scenario failure</w:t>
      </w:r>
      <w:r w:rsidRPr="00132ADD">
        <w:rPr>
          <w:rFonts w:ascii="Times New Roman" w:hAnsi="Times New Roman" w:cs="Times New Roman"/>
          <w:color w:val="000000"/>
          <w:sz w:val="28"/>
          <w:szCs w:val="28"/>
          <w:lang w:val="en-US"/>
        </w:rPr>
        <w:tab/>
      </w:r>
    </w:p>
    <w:p w14:paraId="45A22B74"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'End Scenario</w:t>
      </w:r>
    </w:p>
    <w:p w14:paraId="7969EB76" w14:textId="77777777" w:rsidR="00DF7EE8" w:rsidRPr="00132ADD" w:rsidRDefault="00DF7EE8" w:rsidP="00DF7EE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 END TEST CASE *****</w:t>
      </w:r>
    </w:p>
    <w:p w14:paraId="6F7B0467" w14:textId="77777777" w:rsidR="00DF7EE8" w:rsidRPr="00E718BA" w:rsidRDefault="00DF7EE8" w:rsidP="00DF7EE8">
      <w:pPr>
        <w:spacing w:after="0"/>
        <w:rPr>
          <w:rFonts w:ascii="Times New Roman" w:hAnsi="Times New Roman" w:cs="Times New Roman"/>
          <w:color w:val="000000"/>
          <w:sz w:val="28"/>
          <w:szCs w:val="28"/>
          <w:lang w:val="en-US"/>
        </w:rPr>
      </w:pPr>
      <w:r w:rsidRPr="00E718BA">
        <w:rPr>
          <w:rFonts w:ascii="Times New Roman" w:hAnsi="Times New Roman" w:cs="Times New Roman"/>
          <w:color w:val="000000"/>
          <w:sz w:val="28"/>
          <w:szCs w:val="28"/>
          <w:lang w:val="en-US"/>
        </w:rPr>
        <w:t>End</w:t>
      </w:r>
    </w:p>
    <w:p w14:paraId="5D64CB0B" w14:textId="77777777" w:rsidR="00DF7EE8" w:rsidRPr="00E718BA" w:rsidRDefault="00DF7EE8" w:rsidP="00DF7EE8">
      <w:pPr>
        <w:spacing w:after="0"/>
        <w:rPr>
          <w:rFonts w:ascii="Times New Roman" w:hAnsi="Times New Roman" w:cs="Times New Roman"/>
          <w:color w:val="000000"/>
          <w:sz w:val="28"/>
          <w:szCs w:val="28"/>
          <w:lang w:val="en-US"/>
        </w:rPr>
      </w:pPr>
    </w:p>
    <w:tbl>
      <w:tblPr>
        <w:tblW w:w="0" w:type="auto"/>
        <w:tblLayout w:type="fixed"/>
        <w:tblLook w:val="0000" w:firstRow="0" w:lastRow="0" w:firstColumn="0" w:lastColumn="0" w:noHBand="0" w:noVBand="0"/>
      </w:tblPr>
      <w:tblGrid>
        <w:gridCol w:w="4785"/>
        <w:gridCol w:w="4785"/>
      </w:tblGrid>
      <w:tr w:rsidR="00DF7EE8" w:rsidRPr="00132ADD" w14:paraId="3F868D3D" w14:textId="77777777" w:rsidTr="00996D88">
        <w:tc>
          <w:tcPr>
            <w:tcW w:w="4785" w:type="dxa"/>
            <w:tcBorders>
              <w:top w:val="single" w:sz="8" w:space="0" w:color="000000"/>
              <w:left w:val="single" w:sz="8" w:space="0" w:color="000000"/>
              <w:bottom w:val="single" w:sz="8" w:space="0" w:color="000000"/>
              <w:right w:val="single" w:sz="8" w:space="0" w:color="000000"/>
            </w:tcBorders>
            <w:shd w:val="clear" w:color="auto" w:fill="auto"/>
          </w:tcPr>
          <w:p w14:paraId="7ECE46ED" w14:textId="77777777" w:rsidR="00DF7EE8" w:rsidRPr="00132ADD" w:rsidRDefault="00DF7EE8" w:rsidP="00996D8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Входные данные</w:t>
            </w:r>
          </w:p>
        </w:tc>
        <w:tc>
          <w:tcPr>
            <w:tcW w:w="4785" w:type="dxa"/>
            <w:tcBorders>
              <w:top w:val="single" w:sz="8" w:space="0" w:color="000000"/>
              <w:left w:val="single" w:sz="8" w:space="0" w:color="000000"/>
              <w:bottom w:val="single" w:sz="8" w:space="0" w:color="000000"/>
              <w:right w:val="single" w:sz="8" w:space="0" w:color="000000"/>
            </w:tcBorders>
            <w:shd w:val="clear" w:color="auto" w:fill="auto"/>
          </w:tcPr>
          <w:p w14:paraId="4A83DB72" w14:textId="77777777" w:rsidR="00DF7EE8" w:rsidRPr="00132ADD" w:rsidRDefault="00DF7EE8" w:rsidP="00996D8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Эталонные данные</w:t>
            </w:r>
          </w:p>
        </w:tc>
      </w:tr>
      <w:tr w:rsidR="00DF7EE8" w:rsidRPr="00132ADD" w14:paraId="55A2236C" w14:textId="77777777" w:rsidTr="00996D88">
        <w:tc>
          <w:tcPr>
            <w:tcW w:w="4785" w:type="dxa"/>
            <w:tcBorders>
              <w:top w:val="single" w:sz="8" w:space="0" w:color="000000"/>
              <w:left w:val="single" w:sz="8" w:space="0" w:color="000000"/>
              <w:bottom w:val="single" w:sz="8" w:space="0" w:color="000000"/>
              <w:right w:val="single" w:sz="8" w:space="0" w:color="000000"/>
            </w:tcBorders>
            <w:shd w:val="clear" w:color="auto" w:fill="auto"/>
          </w:tcPr>
          <w:p w14:paraId="27E53B6C" w14:textId="77777777" w:rsidR="00DF7EE8" w:rsidRPr="00132ADD" w:rsidRDefault="00DF7EE8" w:rsidP="00996D8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(пустая строка)</w:t>
            </w:r>
          </w:p>
        </w:tc>
        <w:tc>
          <w:tcPr>
            <w:tcW w:w="4785" w:type="dxa"/>
            <w:tcBorders>
              <w:top w:val="single" w:sz="8" w:space="0" w:color="000000"/>
              <w:left w:val="single" w:sz="8" w:space="0" w:color="000000"/>
              <w:bottom w:val="single" w:sz="8" w:space="0" w:color="000000"/>
              <w:right w:val="single" w:sz="8" w:space="0" w:color="000000"/>
            </w:tcBorders>
            <w:shd w:val="clear" w:color="auto" w:fill="auto"/>
          </w:tcPr>
          <w:p w14:paraId="2025650B" w14:textId="77777777" w:rsidR="00DF7EE8" w:rsidRPr="00132ADD" w:rsidRDefault="00DF7EE8" w:rsidP="00996D8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Строка не должна быть пустой.</w:t>
            </w:r>
          </w:p>
        </w:tc>
      </w:tr>
      <w:tr w:rsidR="00DF7EE8" w:rsidRPr="00132ADD" w14:paraId="32854B7C" w14:textId="77777777" w:rsidTr="00996D88">
        <w:tc>
          <w:tcPr>
            <w:tcW w:w="4785" w:type="dxa"/>
            <w:tcBorders>
              <w:top w:val="single" w:sz="8" w:space="0" w:color="000000"/>
              <w:left w:val="single" w:sz="8" w:space="0" w:color="000000"/>
              <w:bottom w:val="single" w:sz="8" w:space="0" w:color="000000"/>
              <w:right w:val="single" w:sz="8" w:space="0" w:color="000000"/>
            </w:tcBorders>
            <w:shd w:val="clear" w:color="auto" w:fill="auto"/>
          </w:tcPr>
          <w:p w14:paraId="4835CA90" w14:textId="77777777" w:rsidR="00DF7EE8" w:rsidRPr="00132ADD" w:rsidRDefault="00DF7EE8" w:rsidP="00996D8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rPr>
              <w:t>1</w:t>
            </w:r>
            <w:r w:rsidRPr="00132ADD">
              <w:rPr>
                <w:rFonts w:ascii="Times New Roman" w:hAnsi="Times New Roman" w:cs="Times New Roman"/>
                <w:color w:val="000000"/>
                <w:sz w:val="28"/>
                <w:szCs w:val="28"/>
                <w:lang w:val="en-US"/>
              </w:rPr>
              <w:t>23</w:t>
            </w:r>
          </w:p>
        </w:tc>
        <w:tc>
          <w:tcPr>
            <w:tcW w:w="4785" w:type="dxa"/>
            <w:tcBorders>
              <w:top w:val="single" w:sz="8" w:space="0" w:color="000000"/>
              <w:left w:val="single" w:sz="8" w:space="0" w:color="000000"/>
              <w:bottom w:val="single" w:sz="8" w:space="0" w:color="000000"/>
              <w:right w:val="single" w:sz="8" w:space="0" w:color="000000"/>
            </w:tcBorders>
            <w:shd w:val="clear" w:color="auto" w:fill="auto"/>
          </w:tcPr>
          <w:p w14:paraId="52A8D878" w14:textId="77777777" w:rsidR="00DF7EE8" w:rsidRPr="00132ADD" w:rsidRDefault="00DF7EE8" w:rsidP="00996D8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rPr>
              <w:t>1</w:t>
            </w:r>
            <w:r w:rsidRPr="00132ADD">
              <w:rPr>
                <w:rFonts w:ascii="Times New Roman" w:hAnsi="Times New Roman" w:cs="Times New Roman"/>
                <w:color w:val="000000"/>
                <w:sz w:val="28"/>
                <w:szCs w:val="28"/>
                <w:lang w:val="en-US"/>
              </w:rPr>
              <w:t>23</w:t>
            </w:r>
          </w:p>
        </w:tc>
      </w:tr>
      <w:tr w:rsidR="00DF7EE8" w:rsidRPr="00132ADD" w14:paraId="2803517F" w14:textId="77777777" w:rsidTr="00996D88">
        <w:tc>
          <w:tcPr>
            <w:tcW w:w="4785" w:type="dxa"/>
            <w:tcBorders>
              <w:top w:val="single" w:sz="8" w:space="0" w:color="000000"/>
              <w:left w:val="single" w:sz="8" w:space="0" w:color="000000"/>
              <w:bottom w:val="single" w:sz="8" w:space="0" w:color="000000"/>
              <w:right w:val="single" w:sz="8" w:space="0" w:color="000000"/>
            </w:tcBorders>
            <w:shd w:val="clear" w:color="auto" w:fill="auto"/>
          </w:tcPr>
          <w:p w14:paraId="3EADB05C" w14:textId="77777777" w:rsidR="00DF7EE8" w:rsidRPr="00132ADD" w:rsidRDefault="00DF7EE8" w:rsidP="00996D88">
            <w:pPr>
              <w:spacing w:after="0"/>
              <w:rPr>
                <w:rFonts w:ascii="Times New Roman" w:hAnsi="Times New Roman" w:cs="Times New Roman"/>
                <w:color w:val="000000"/>
                <w:sz w:val="28"/>
                <w:szCs w:val="28"/>
              </w:rPr>
            </w:pPr>
            <w:proofErr w:type="spellStart"/>
            <w:r w:rsidRPr="00132ADD">
              <w:rPr>
                <w:rFonts w:ascii="Times New Roman" w:hAnsi="Times New Roman" w:cs="Times New Roman"/>
                <w:color w:val="000000"/>
                <w:sz w:val="28"/>
                <w:szCs w:val="28"/>
              </w:rPr>
              <w:t>aaa</w:t>
            </w:r>
            <w:proofErr w:type="spellEnd"/>
          </w:p>
        </w:tc>
        <w:tc>
          <w:tcPr>
            <w:tcW w:w="4785" w:type="dxa"/>
            <w:tcBorders>
              <w:top w:val="single" w:sz="8" w:space="0" w:color="000000"/>
              <w:left w:val="single" w:sz="8" w:space="0" w:color="000000"/>
              <w:bottom w:val="single" w:sz="8" w:space="0" w:color="000000"/>
              <w:right w:val="single" w:sz="8" w:space="0" w:color="000000"/>
            </w:tcBorders>
            <w:shd w:val="clear" w:color="auto" w:fill="auto"/>
          </w:tcPr>
          <w:p w14:paraId="28538ADF" w14:textId="77777777" w:rsidR="00DF7EE8" w:rsidRPr="00132ADD" w:rsidRDefault="00DF7EE8" w:rsidP="00996D8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AAA</w:t>
            </w:r>
          </w:p>
        </w:tc>
      </w:tr>
      <w:tr w:rsidR="00DF7EE8" w:rsidRPr="00132ADD" w14:paraId="18514413" w14:textId="77777777" w:rsidTr="00996D88">
        <w:tc>
          <w:tcPr>
            <w:tcW w:w="4785" w:type="dxa"/>
            <w:tcBorders>
              <w:top w:val="single" w:sz="8" w:space="0" w:color="000000"/>
              <w:left w:val="single" w:sz="8" w:space="0" w:color="000000"/>
              <w:bottom w:val="single" w:sz="8" w:space="0" w:color="000000"/>
              <w:right w:val="single" w:sz="8" w:space="0" w:color="000000"/>
            </w:tcBorders>
            <w:shd w:val="clear" w:color="auto" w:fill="auto"/>
          </w:tcPr>
          <w:p w14:paraId="225A4FBA" w14:textId="77777777" w:rsidR="00DF7EE8" w:rsidRPr="00132ADD" w:rsidRDefault="00DF7EE8" w:rsidP="00996D8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a1</w:t>
            </w:r>
          </w:p>
        </w:tc>
        <w:tc>
          <w:tcPr>
            <w:tcW w:w="4785" w:type="dxa"/>
            <w:tcBorders>
              <w:top w:val="single" w:sz="8" w:space="0" w:color="000000"/>
              <w:left w:val="single" w:sz="8" w:space="0" w:color="000000"/>
              <w:bottom w:val="single" w:sz="8" w:space="0" w:color="000000"/>
              <w:right w:val="single" w:sz="8" w:space="0" w:color="000000"/>
            </w:tcBorders>
            <w:shd w:val="clear" w:color="auto" w:fill="auto"/>
          </w:tcPr>
          <w:p w14:paraId="7DB15D32" w14:textId="77777777" w:rsidR="00DF7EE8" w:rsidRPr="00132ADD" w:rsidRDefault="00DF7EE8" w:rsidP="00996D8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A1</w:t>
            </w:r>
          </w:p>
        </w:tc>
      </w:tr>
      <w:tr w:rsidR="00DF7EE8" w:rsidRPr="00132ADD" w14:paraId="6727B167" w14:textId="77777777" w:rsidTr="00996D88">
        <w:tc>
          <w:tcPr>
            <w:tcW w:w="4785" w:type="dxa"/>
            <w:tcBorders>
              <w:top w:val="single" w:sz="8" w:space="0" w:color="000000"/>
              <w:left w:val="single" w:sz="8" w:space="0" w:color="000000"/>
              <w:bottom w:val="single" w:sz="8" w:space="0" w:color="000000"/>
              <w:right w:val="single" w:sz="8" w:space="0" w:color="000000"/>
            </w:tcBorders>
            <w:shd w:val="clear" w:color="auto" w:fill="auto"/>
          </w:tcPr>
          <w:p w14:paraId="00AD3897" w14:textId="77777777" w:rsidR="00DF7EE8" w:rsidRPr="00132ADD" w:rsidRDefault="00DF7EE8" w:rsidP="00996D8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lang w:val="en-US"/>
              </w:rPr>
              <w:t xml:space="preserve">! </w:t>
            </w:r>
            <w:proofErr w:type="gramStart"/>
            <w:r w:rsidRPr="00132ADD">
              <w:rPr>
                <w:rFonts w:ascii="Times New Roman" w:hAnsi="Times New Roman" w:cs="Times New Roman"/>
                <w:color w:val="000000"/>
                <w:sz w:val="28"/>
                <w:szCs w:val="28"/>
              </w:rPr>
              <w:t>« »</w:t>
            </w:r>
            <w:proofErr w:type="gramEnd"/>
            <w:r w:rsidRPr="00132ADD">
              <w:rPr>
                <w:rFonts w:ascii="Times New Roman" w:hAnsi="Times New Roman" w:cs="Times New Roman"/>
                <w:color w:val="000000"/>
                <w:sz w:val="28"/>
                <w:szCs w:val="28"/>
              </w:rPr>
              <w:t xml:space="preserve"> № ; % : ?</w:t>
            </w:r>
            <w:r w:rsidRPr="00132ADD">
              <w:rPr>
                <w:rFonts w:ascii="Times New Roman" w:hAnsi="Times New Roman" w:cs="Times New Roman"/>
                <w:color w:val="000000"/>
                <w:sz w:val="28"/>
                <w:szCs w:val="28"/>
                <w:lang w:val="en-US"/>
              </w:rPr>
              <w:t xml:space="preserve"> aa </w:t>
            </w:r>
            <w:r w:rsidRPr="00132ADD">
              <w:rPr>
                <w:rFonts w:ascii="Times New Roman" w:hAnsi="Times New Roman" w:cs="Times New Roman"/>
                <w:color w:val="000000"/>
                <w:sz w:val="28"/>
                <w:szCs w:val="28"/>
              </w:rPr>
              <w:t xml:space="preserve"> * ( ) _ - + = \ / ` ~ @ # $ ^ &amp; { } [ ] ‘ ’ “ ” &lt;&gt; , .</w:t>
            </w:r>
          </w:p>
        </w:tc>
        <w:tc>
          <w:tcPr>
            <w:tcW w:w="4785" w:type="dxa"/>
            <w:tcBorders>
              <w:top w:val="single" w:sz="8" w:space="0" w:color="000000"/>
              <w:left w:val="single" w:sz="8" w:space="0" w:color="000000"/>
              <w:bottom w:val="single" w:sz="8" w:space="0" w:color="000000"/>
              <w:right w:val="single" w:sz="8" w:space="0" w:color="000000"/>
            </w:tcBorders>
            <w:shd w:val="clear" w:color="auto" w:fill="auto"/>
          </w:tcPr>
          <w:p w14:paraId="1060A85D" w14:textId="77777777" w:rsidR="00DF7EE8" w:rsidRPr="00132ADD" w:rsidRDefault="00DF7EE8" w:rsidP="00996D8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lang w:val="en-US"/>
              </w:rPr>
              <w:t xml:space="preserve">! </w:t>
            </w:r>
            <w:r w:rsidRPr="00132ADD">
              <w:rPr>
                <w:rFonts w:ascii="Times New Roman" w:hAnsi="Times New Roman" w:cs="Times New Roman"/>
                <w:color w:val="000000"/>
                <w:sz w:val="28"/>
                <w:szCs w:val="28"/>
              </w:rPr>
              <w:t>« » № ; % : ?</w:t>
            </w:r>
            <w:r w:rsidRPr="00132ADD">
              <w:rPr>
                <w:rFonts w:ascii="Times New Roman" w:hAnsi="Times New Roman" w:cs="Times New Roman"/>
                <w:color w:val="000000"/>
                <w:sz w:val="28"/>
                <w:szCs w:val="28"/>
                <w:lang w:val="en-US"/>
              </w:rPr>
              <w:t xml:space="preserve"> </w:t>
            </w:r>
            <w:proofErr w:type="gramStart"/>
            <w:r w:rsidRPr="00132ADD">
              <w:rPr>
                <w:rFonts w:ascii="Times New Roman" w:hAnsi="Times New Roman" w:cs="Times New Roman"/>
                <w:color w:val="000000"/>
                <w:sz w:val="28"/>
                <w:szCs w:val="28"/>
                <w:lang w:val="en-US"/>
              </w:rPr>
              <w:t xml:space="preserve">AA </w:t>
            </w:r>
            <w:r w:rsidRPr="00132ADD">
              <w:rPr>
                <w:rFonts w:ascii="Times New Roman" w:hAnsi="Times New Roman" w:cs="Times New Roman"/>
                <w:color w:val="000000"/>
                <w:sz w:val="28"/>
                <w:szCs w:val="28"/>
              </w:rPr>
              <w:t xml:space="preserve"> *</w:t>
            </w:r>
            <w:proofErr w:type="gramEnd"/>
            <w:r w:rsidRPr="00132ADD">
              <w:rPr>
                <w:rFonts w:ascii="Times New Roman" w:hAnsi="Times New Roman" w:cs="Times New Roman"/>
                <w:color w:val="000000"/>
                <w:sz w:val="28"/>
                <w:szCs w:val="28"/>
              </w:rPr>
              <w:t xml:space="preserve"> ( ) _ - + = \ / ` ~ @ # $ ^ &amp; { } [ ] ‘ ’ “ ” &lt;&gt; , .</w:t>
            </w:r>
          </w:p>
        </w:tc>
      </w:tr>
      <w:tr w:rsidR="00DF7EE8" w:rsidRPr="00132ADD" w14:paraId="51A1AAF7" w14:textId="77777777" w:rsidTr="00996D88">
        <w:tc>
          <w:tcPr>
            <w:tcW w:w="4785" w:type="dxa"/>
            <w:tcBorders>
              <w:top w:val="single" w:sz="8" w:space="0" w:color="000000"/>
              <w:left w:val="single" w:sz="8" w:space="0" w:color="000000"/>
              <w:bottom w:val="single" w:sz="8" w:space="0" w:color="000000"/>
              <w:right w:val="single" w:sz="8" w:space="0" w:color="000000"/>
            </w:tcBorders>
            <w:shd w:val="clear" w:color="auto" w:fill="auto"/>
          </w:tcPr>
          <w:p w14:paraId="78CDBBE8" w14:textId="77777777" w:rsidR="00DF7EE8" w:rsidRPr="00132ADD" w:rsidRDefault="00DF7EE8" w:rsidP="00996D8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 xml:space="preserve">aaaaaaaaabaaaaaaaaabaaaaaaaaabaaaaaaaaabaaaaaaaaabaaaaaaaaabaaaaaaaaabaaaaaaaaabaaaaaaaaabaaaaaaaaabaaaaaaaaabaaaaaaaaabaaaaaaaaabaaaaaaaaabaaaaaaaaabaaaaaaaaabaaaaaaaaabaaaaaaaaabaaaaaaaaabaaaaaaaaabaaaaaaaaabaaaaaaaaabaaaaaaaaabaaaaaaaaabaaaaaaaaabaaaaaaaaab (260 </w:t>
            </w:r>
            <w:r w:rsidRPr="00132ADD">
              <w:rPr>
                <w:rFonts w:ascii="Times New Roman" w:hAnsi="Times New Roman" w:cs="Times New Roman"/>
                <w:color w:val="000000"/>
                <w:sz w:val="28"/>
                <w:szCs w:val="28"/>
              </w:rPr>
              <w:t>символов</w:t>
            </w:r>
            <w:r w:rsidRPr="00132ADD">
              <w:rPr>
                <w:rFonts w:ascii="Times New Roman" w:hAnsi="Times New Roman" w:cs="Times New Roman"/>
                <w:color w:val="000000"/>
                <w:sz w:val="28"/>
                <w:szCs w:val="28"/>
                <w:lang w:val="en-US"/>
              </w:rPr>
              <w:t>)</w:t>
            </w:r>
          </w:p>
        </w:tc>
        <w:tc>
          <w:tcPr>
            <w:tcW w:w="4785" w:type="dxa"/>
            <w:tcBorders>
              <w:top w:val="single" w:sz="8" w:space="0" w:color="000000"/>
              <w:left w:val="single" w:sz="8" w:space="0" w:color="000000"/>
              <w:bottom w:val="single" w:sz="8" w:space="0" w:color="000000"/>
              <w:right w:val="single" w:sz="8" w:space="0" w:color="000000"/>
            </w:tcBorders>
            <w:shd w:val="clear" w:color="auto" w:fill="auto"/>
          </w:tcPr>
          <w:p w14:paraId="07AEA2A1" w14:textId="77777777" w:rsidR="00DF7EE8" w:rsidRPr="00132ADD" w:rsidRDefault="00DF7EE8" w:rsidP="00996D88">
            <w:pPr>
              <w:spacing w:after="0"/>
              <w:rPr>
                <w:rFonts w:ascii="Times New Roman" w:hAnsi="Times New Roman" w:cs="Times New Roman"/>
                <w:color w:val="000000"/>
                <w:sz w:val="28"/>
                <w:szCs w:val="28"/>
              </w:rPr>
            </w:pPr>
            <w:r w:rsidRPr="00132ADD">
              <w:rPr>
                <w:rFonts w:ascii="Times New Roman" w:hAnsi="Times New Roman" w:cs="Times New Roman"/>
                <w:color w:val="000000"/>
                <w:sz w:val="28"/>
                <w:szCs w:val="28"/>
              </w:rPr>
              <w:t xml:space="preserve">Длина строки не должна превышать 256 символов </w:t>
            </w:r>
          </w:p>
        </w:tc>
      </w:tr>
      <w:tr w:rsidR="00DF7EE8" w:rsidRPr="00132ADD" w14:paraId="2B900F98" w14:textId="77777777" w:rsidTr="00996D88">
        <w:tc>
          <w:tcPr>
            <w:tcW w:w="4785" w:type="dxa"/>
            <w:tcBorders>
              <w:top w:val="single" w:sz="8" w:space="0" w:color="000000"/>
              <w:left w:val="single" w:sz="8" w:space="0" w:color="000000"/>
              <w:bottom w:val="single" w:sz="8" w:space="0" w:color="000000"/>
              <w:right w:val="single" w:sz="8" w:space="0" w:color="000000"/>
            </w:tcBorders>
            <w:shd w:val="clear" w:color="auto" w:fill="auto"/>
          </w:tcPr>
          <w:p w14:paraId="4228B393" w14:textId="77777777" w:rsidR="00DF7EE8" w:rsidRPr="00132ADD" w:rsidRDefault="00DF7EE8" w:rsidP="00996D8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aaaaaaaaabaaaaaaaaabaaaaaaaaabaaaaaaaaabaaaaaaaaabaaaaaaaaabaaaaaaaaabaaaaaaaaabaaaaaaaaabaaaaaaaaabaaaaaaaaabaaaaaaaaabaaaaaaaaabaaaaaaaaabaaaaaaaaabaaaaaaaaabaaaaaaaaabaaaaaaaaabaaaaaaaaabaaaaaaaaabaaaaaaaaabaaaaaa</w:t>
            </w:r>
            <w:r w:rsidRPr="00132ADD">
              <w:rPr>
                <w:rFonts w:ascii="Times New Roman" w:hAnsi="Times New Roman" w:cs="Times New Roman"/>
                <w:color w:val="000000"/>
                <w:sz w:val="28"/>
                <w:szCs w:val="28"/>
                <w:lang w:val="en-US"/>
              </w:rPr>
              <w:lastRenderedPageBreak/>
              <w:t>aaabaaaaaaaaabaaaaaaaaabaaaaaaaaabaaaaa</w:t>
            </w:r>
            <w:r w:rsidRPr="00132ADD">
              <w:rPr>
                <w:rFonts w:ascii="Times New Roman" w:hAnsi="Times New Roman" w:cs="Times New Roman"/>
                <w:color w:val="000000"/>
                <w:sz w:val="28"/>
                <w:szCs w:val="28"/>
              </w:rPr>
              <w:t>a</w:t>
            </w:r>
            <w:r w:rsidRPr="00132ADD">
              <w:rPr>
                <w:rFonts w:ascii="Times New Roman" w:hAnsi="Times New Roman" w:cs="Times New Roman"/>
                <w:color w:val="000000"/>
                <w:sz w:val="28"/>
                <w:szCs w:val="28"/>
                <w:lang w:val="en-US"/>
              </w:rPr>
              <w:t xml:space="preserve"> (2</w:t>
            </w:r>
            <w:r w:rsidRPr="00132ADD">
              <w:rPr>
                <w:rFonts w:ascii="Times New Roman" w:hAnsi="Times New Roman" w:cs="Times New Roman"/>
                <w:color w:val="000000"/>
                <w:sz w:val="28"/>
                <w:szCs w:val="28"/>
              </w:rPr>
              <w:t>56символов</w:t>
            </w:r>
            <w:r w:rsidRPr="00132ADD">
              <w:rPr>
                <w:rFonts w:ascii="Times New Roman" w:hAnsi="Times New Roman" w:cs="Times New Roman"/>
                <w:color w:val="000000"/>
                <w:sz w:val="28"/>
                <w:szCs w:val="28"/>
                <w:lang w:val="en-US"/>
              </w:rPr>
              <w:t>)</w:t>
            </w:r>
          </w:p>
        </w:tc>
        <w:tc>
          <w:tcPr>
            <w:tcW w:w="4785" w:type="dxa"/>
            <w:tcBorders>
              <w:top w:val="single" w:sz="8" w:space="0" w:color="000000"/>
              <w:left w:val="single" w:sz="8" w:space="0" w:color="000000"/>
              <w:bottom w:val="single" w:sz="8" w:space="0" w:color="000000"/>
              <w:right w:val="single" w:sz="8" w:space="0" w:color="000000"/>
            </w:tcBorders>
            <w:shd w:val="clear" w:color="auto" w:fill="auto"/>
          </w:tcPr>
          <w:p w14:paraId="2E7DF32F" w14:textId="77777777" w:rsidR="00DF7EE8" w:rsidRPr="00132ADD" w:rsidRDefault="00DF7EE8" w:rsidP="00996D8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rPr>
              <w:lastRenderedPageBreak/>
              <w:t>AAAAAAAAABAAAAAAAAABAAAAAAAAABAAAAAAAAABAAAAAAAAABAAAAAAAAABAAAAAAAAABAAAAAAAAABAAAAAAAAABAAAAAAAAABAAAAAAAAABAAAAAAAAABAAAAAAAAABAA</w:t>
            </w:r>
            <w:r w:rsidRPr="00132ADD">
              <w:rPr>
                <w:rFonts w:ascii="Times New Roman" w:hAnsi="Times New Roman" w:cs="Times New Roman"/>
                <w:color w:val="000000"/>
                <w:sz w:val="28"/>
                <w:szCs w:val="28"/>
              </w:rPr>
              <w:lastRenderedPageBreak/>
              <w:t>AAAAAAABAAAAAAAAABAAAAAAAAABAAAAAAAAABAAAAAAAAABAAAAAAAAABAAAAAAAAABAAAAAAAAABAAAAAAAAABAAAAAAAAABAAAAAAAAABAAAAAAAAABAAAAA</w:t>
            </w:r>
            <w:r w:rsidRPr="00132ADD">
              <w:rPr>
                <w:rFonts w:ascii="Times New Roman" w:hAnsi="Times New Roman" w:cs="Times New Roman"/>
                <w:color w:val="000000"/>
                <w:sz w:val="28"/>
                <w:szCs w:val="28"/>
                <w:lang w:val="en-US"/>
              </w:rPr>
              <w:t>A</w:t>
            </w:r>
          </w:p>
          <w:p w14:paraId="30E71151" w14:textId="77777777" w:rsidR="00DF7EE8" w:rsidRPr="00132ADD" w:rsidRDefault="00DF7EE8" w:rsidP="00996D88">
            <w:pPr>
              <w:spacing w:after="0"/>
              <w:rPr>
                <w:rFonts w:ascii="Times New Roman" w:hAnsi="Times New Roman" w:cs="Times New Roman"/>
                <w:color w:val="000000"/>
                <w:sz w:val="28"/>
                <w:szCs w:val="28"/>
                <w:lang w:val="en-US"/>
              </w:rPr>
            </w:pPr>
            <w:r w:rsidRPr="00132ADD">
              <w:rPr>
                <w:rFonts w:ascii="Times New Roman" w:hAnsi="Times New Roman" w:cs="Times New Roman"/>
                <w:color w:val="000000"/>
                <w:sz w:val="28"/>
                <w:szCs w:val="28"/>
                <w:lang w:val="en-US"/>
              </w:rPr>
              <w:t>(25</w:t>
            </w:r>
            <w:r w:rsidRPr="00132ADD">
              <w:rPr>
                <w:rFonts w:ascii="Times New Roman" w:hAnsi="Times New Roman" w:cs="Times New Roman"/>
                <w:color w:val="000000"/>
                <w:sz w:val="28"/>
                <w:szCs w:val="28"/>
              </w:rPr>
              <w:t xml:space="preserve">6 </w:t>
            </w:r>
            <w:proofErr w:type="spellStart"/>
            <w:r w:rsidRPr="00132ADD">
              <w:rPr>
                <w:rFonts w:ascii="Times New Roman" w:hAnsi="Times New Roman" w:cs="Times New Roman"/>
                <w:color w:val="000000"/>
                <w:sz w:val="28"/>
                <w:szCs w:val="28"/>
                <w:lang w:val="en-US"/>
              </w:rPr>
              <w:t>символов</w:t>
            </w:r>
            <w:proofErr w:type="spellEnd"/>
            <w:r w:rsidRPr="00132ADD">
              <w:rPr>
                <w:rFonts w:ascii="Times New Roman" w:hAnsi="Times New Roman" w:cs="Times New Roman"/>
                <w:color w:val="000000"/>
                <w:sz w:val="28"/>
                <w:szCs w:val="28"/>
                <w:lang w:val="en-US"/>
              </w:rPr>
              <w:t>)</w:t>
            </w:r>
          </w:p>
        </w:tc>
      </w:tr>
    </w:tbl>
    <w:p w14:paraId="19EA58D3" w14:textId="77777777" w:rsidR="006730BC" w:rsidRDefault="006730BC"/>
    <w:sectPr w:rsidR="006730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F440F3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733AE98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11821B7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88A469C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00000002"/>
    <w:multiLevelType w:val="multilevel"/>
    <w:tmpl w:val="00000002"/>
    <w:name w:val="WWNum1"/>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7" w15:restartNumberingAfterBreak="0">
    <w:nsid w:val="00000003"/>
    <w:multiLevelType w:val="multilevel"/>
    <w:tmpl w:val="00000003"/>
    <w:name w:val="WWNum7"/>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lef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lef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left"/>
      <w:pPr>
        <w:tabs>
          <w:tab w:val="num" w:pos="0"/>
        </w:tabs>
        <w:ind w:left="6687" w:hanging="180"/>
      </w:pPr>
    </w:lvl>
  </w:abstractNum>
  <w:abstractNum w:abstractNumId="8" w15:restartNumberingAfterBreak="0">
    <w:nsid w:val="00000004"/>
    <w:multiLevelType w:val="multilevel"/>
    <w:tmpl w:val="00000004"/>
    <w:name w:val="WWNum1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15:restartNumberingAfterBreak="0">
    <w:nsid w:val="00000005"/>
    <w:multiLevelType w:val="multilevel"/>
    <w:tmpl w:val="00000005"/>
    <w:name w:val="WWNum17"/>
    <w:lvl w:ilvl="0">
      <w:start w:val="1"/>
      <w:numFmt w:val="bullet"/>
      <w:lvlText w:val=""/>
      <w:lvlJc w:val="left"/>
      <w:pPr>
        <w:tabs>
          <w:tab w:val="num" w:pos="1429"/>
        </w:tabs>
        <w:ind w:left="1429" w:hanging="360"/>
      </w:pPr>
      <w:rPr>
        <w:rFonts w:ascii="Symbol" w:hAnsi="Symbol"/>
      </w:rPr>
    </w:lvl>
    <w:lvl w:ilvl="1">
      <w:start w:val="1"/>
      <w:numFmt w:val="bullet"/>
      <w:lvlText w:val="o"/>
      <w:lvlJc w:val="left"/>
      <w:pPr>
        <w:tabs>
          <w:tab w:val="num" w:pos="2149"/>
        </w:tabs>
        <w:ind w:left="2149" w:hanging="360"/>
      </w:pPr>
      <w:rPr>
        <w:rFonts w:ascii="Courier New" w:hAnsi="Courier New" w:cs="Courier New"/>
      </w:rPr>
    </w:lvl>
    <w:lvl w:ilvl="2">
      <w:start w:val="1"/>
      <w:numFmt w:val="bullet"/>
      <w:lvlText w:val=""/>
      <w:lvlJc w:val="left"/>
      <w:pPr>
        <w:tabs>
          <w:tab w:val="num" w:pos="2869"/>
        </w:tabs>
        <w:ind w:left="2869" w:hanging="360"/>
      </w:pPr>
      <w:rPr>
        <w:rFonts w:ascii="Wingdings" w:hAnsi="Wingdings"/>
      </w:rPr>
    </w:lvl>
    <w:lvl w:ilvl="3">
      <w:start w:val="1"/>
      <w:numFmt w:val="bullet"/>
      <w:lvlText w:val=""/>
      <w:lvlJc w:val="left"/>
      <w:pPr>
        <w:tabs>
          <w:tab w:val="num" w:pos="3589"/>
        </w:tabs>
        <w:ind w:left="3589" w:hanging="360"/>
      </w:pPr>
      <w:rPr>
        <w:rFonts w:ascii="Symbol" w:hAnsi="Symbol"/>
      </w:rPr>
    </w:lvl>
    <w:lvl w:ilvl="4">
      <w:start w:val="1"/>
      <w:numFmt w:val="bullet"/>
      <w:lvlText w:val="o"/>
      <w:lvlJc w:val="left"/>
      <w:pPr>
        <w:tabs>
          <w:tab w:val="num" w:pos="4309"/>
        </w:tabs>
        <w:ind w:left="4309" w:hanging="360"/>
      </w:pPr>
      <w:rPr>
        <w:rFonts w:ascii="Courier New" w:hAnsi="Courier New" w:cs="Courier New"/>
      </w:rPr>
    </w:lvl>
    <w:lvl w:ilvl="5">
      <w:start w:val="1"/>
      <w:numFmt w:val="bullet"/>
      <w:lvlText w:val=""/>
      <w:lvlJc w:val="left"/>
      <w:pPr>
        <w:tabs>
          <w:tab w:val="num" w:pos="5029"/>
        </w:tabs>
        <w:ind w:left="5029" w:hanging="360"/>
      </w:pPr>
      <w:rPr>
        <w:rFonts w:ascii="Wingdings" w:hAnsi="Wingdings"/>
      </w:rPr>
    </w:lvl>
    <w:lvl w:ilvl="6">
      <w:start w:val="1"/>
      <w:numFmt w:val="bullet"/>
      <w:lvlText w:val=""/>
      <w:lvlJc w:val="left"/>
      <w:pPr>
        <w:tabs>
          <w:tab w:val="num" w:pos="5749"/>
        </w:tabs>
        <w:ind w:left="5749" w:hanging="360"/>
      </w:pPr>
      <w:rPr>
        <w:rFonts w:ascii="Symbol" w:hAnsi="Symbol"/>
      </w:rPr>
    </w:lvl>
    <w:lvl w:ilvl="7">
      <w:start w:val="1"/>
      <w:numFmt w:val="bullet"/>
      <w:lvlText w:val="o"/>
      <w:lvlJc w:val="left"/>
      <w:pPr>
        <w:tabs>
          <w:tab w:val="num" w:pos="6469"/>
        </w:tabs>
        <w:ind w:left="6469" w:hanging="360"/>
      </w:pPr>
      <w:rPr>
        <w:rFonts w:ascii="Courier New" w:hAnsi="Courier New" w:cs="Courier New"/>
      </w:rPr>
    </w:lvl>
    <w:lvl w:ilvl="8">
      <w:start w:val="1"/>
      <w:numFmt w:val="bullet"/>
      <w:lvlText w:val=""/>
      <w:lvlJc w:val="left"/>
      <w:pPr>
        <w:tabs>
          <w:tab w:val="num" w:pos="7189"/>
        </w:tabs>
        <w:ind w:left="7189" w:hanging="360"/>
      </w:pPr>
      <w:rPr>
        <w:rFonts w:ascii="Wingdings" w:hAnsi="Wingdings"/>
      </w:rPr>
    </w:lvl>
  </w:abstractNum>
  <w:num w:numId="1">
    <w:abstractNumId w:val="4"/>
  </w:num>
  <w:num w:numId="2">
    <w:abstractNumId w:val="4"/>
  </w:num>
  <w:num w:numId="3">
    <w:abstractNumId w:val="3"/>
  </w:num>
  <w:num w:numId="4">
    <w:abstractNumId w:val="3"/>
  </w:num>
  <w:num w:numId="5">
    <w:abstractNumId w:val="2"/>
  </w:num>
  <w:num w:numId="6">
    <w:abstractNumId w:val="1"/>
  </w:num>
  <w:num w:numId="7">
    <w:abstractNumId w:val="0"/>
  </w:num>
  <w:num w:numId="8">
    <w:abstractNumId w:val="5"/>
  </w:num>
  <w:num w:numId="9">
    <w:abstractNumId w:val="6"/>
  </w:num>
  <w:num w:numId="10">
    <w:abstractNumId w:val="7"/>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87"/>
    <w:rsid w:val="00007B47"/>
    <w:rsid w:val="000B5F28"/>
    <w:rsid w:val="000D3DBE"/>
    <w:rsid w:val="000F39D1"/>
    <w:rsid w:val="000F6F30"/>
    <w:rsid w:val="001012F4"/>
    <w:rsid w:val="002B4374"/>
    <w:rsid w:val="00491823"/>
    <w:rsid w:val="005D1587"/>
    <w:rsid w:val="005F38ED"/>
    <w:rsid w:val="006730BC"/>
    <w:rsid w:val="006811A6"/>
    <w:rsid w:val="007A7BB4"/>
    <w:rsid w:val="009148DD"/>
    <w:rsid w:val="00AC11F8"/>
    <w:rsid w:val="00D344EF"/>
    <w:rsid w:val="00D81BC9"/>
    <w:rsid w:val="00D96E05"/>
    <w:rsid w:val="00DF7EE8"/>
    <w:rsid w:val="00EB0713"/>
    <w:rsid w:val="00F613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E0D81-694E-4AFB-9712-3BE725E9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EE8"/>
    <w:pPr>
      <w:spacing w:after="200" w:line="276" w:lineRule="auto"/>
    </w:pPr>
  </w:style>
  <w:style w:type="paragraph" w:styleId="1">
    <w:name w:val="heading 1"/>
    <w:basedOn w:val="a"/>
    <w:next w:val="a"/>
    <w:link w:val="10"/>
    <w:autoRedefine/>
    <w:uiPriority w:val="9"/>
    <w:unhideWhenUsed/>
    <w:qFormat/>
    <w:rsid w:val="000F39D1"/>
    <w:pPr>
      <w:spacing w:after="15" w:line="360" w:lineRule="auto"/>
      <w:ind w:left="5" w:right="38" w:hanging="5"/>
      <w:outlineLvl w:val="0"/>
    </w:pPr>
    <w:rPr>
      <w:rFonts w:eastAsia="Times New Roman" w:cs="Times New Roman"/>
      <w:b/>
      <w:color w:val="000000"/>
    </w:rPr>
  </w:style>
  <w:style w:type="paragraph" w:styleId="20">
    <w:name w:val="heading 2"/>
    <w:basedOn w:val="a"/>
    <w:next w:val="a"/>
    <w:link w:val="21"/>
    <w:uiPriority w:val="9"/>
    <w:unhideWhenUsed/>
    <w:qFormat/>
    <w:rsid w:val="00AC11F8"/>
    <w:pPr>
      <w:keepNext/>
      <w:keepLines/>
      <w:spacing w:before="40" w:after="0"/>
      <w:outlineLvl w:val="1"/>
    </w:pPr>
    <w:rPr>
      <w:rFonts w:eastAsiaTheme="majorEastAsia" w:cstheme="majorBidi"/>
      <w:b/>
      <w:szCs w:val="26"/>
    </w:rPr>
  </w:style>
  <w:style w:type="paragraph" w:styleId="3">
    <w:name w:val="heading 3"/>
    <w:basedOn w:val="a"/>
    <w:next w:val="a"/>
    <w:link w:val="30"/>
    <w:autoRedefine/>
    <w:unhideWhenUsed/>
    <w:qFormat/>
    <w:rsid w:val="006811A6"/>
    <w:pPr>
      <w:keepNext/>
      <w:keepLines/>
      <w:spacing w:before="40" w:after="0"/>
      <w:outlineLvl w:val="2"/>
    </w:pPr>
    <w:rPr>
      <w:rFonts w:eastAsiaTheme="majorEastAsia" w:cstheme="majorBidi"/>
      <w:b/>
      <w:szCs w:val="24"/>
    </w:rPr>
  </w:style>
  <w:style w:type="paragraph" w:styleId="4">
    <w:name w:val="heading 4"/>
    <w:basedOn w:val="a"/>
    <w:next w:val="a"/>
    <w:link w:val="40"/>
    <w:unhideWhenUsed/>
    <w:qFormat/>
    <w:rsid w:val="00AC11F8"/>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line="240" w:lineRule="auto"/>
      <w:ind w:left="1491" w:hanging="1134"/>
      <w:jc w:val="both"/>
      <w:outlineLvl w:val="4"/>
    </w:pPr>
    <w:rPr>
      <w:rFonts w:eastAsia="Times New Roman" w:cs="Times New Roman"/>
      <w:b/>
      <w:bCs/>
      <w:i/>
      <w:iCs/>
      <w:sz w:val="26"/>
      <w:szCs w:val="26"/>
      <w:lang w:eastAsia="ru-RU"/>
    </w:rPr>
  </w:style>
  <w:style w:type="paragraph" w:styleId="6">
    <w:name w:val="heading 6"/>
    <w:basedOn w:val="a"/>
    <w:next w:val="a"/>
    <w:link w:val="60"/>
    <w:qFormat/>
    <w:rsid w:val="00AC11F8"/>
    <w:pPr>
      <w:tabs>
        <w:tab w:val="num" w:pos="1512"/>
      </w:tabs>
      <w:spacing w:before="240" w:after="60" w:line="240" w:lineRule="auto"/>
      <w:ind w:left="1512" w:hanging="1152"/>
      <w:jc w:val="both"/>
      <w:outlineLvl w:val="5"/>
    </w:pPr>
    <w:rPr>
      <w:rFonts w:eastAsia="Times New Roman" w:cs="Times New Roman"/>
      <w:b/>
      <w:bCs/>
      <w:lang w:eastAsia="ru-RU"/>
    </w:rPr>
  </w:style>
  <w:style w:type="paragraph" w:styleId="7">
    <w:name w:val="heading 7"/>
    <w:basedOn w:val="a"/>
    <w:next w:val="a"/>
    <w:link w:val="70"/>
    <w:qFormat/>
    <w:rsid w:val="00AC11F8"/>
    <w:pPr>
      <w:tabs>
        <w:tab w:val="num" w:pos="1656"/>
      </w:tabs>
      <w:spacing w:before="240" w:after="60" w:line="240" w:lineRule="auto"/>
      <w:ind w:left="1656" w:hanging="1296"/>
      <w:jc w:val="both"/>
      <w:outlineLvl w:val="6"/>
    </w:pPr>
    <w:rPr>
      <w:rFonts w:eastAsia="Times New Roman" w:cs="Times New Roman"/>
      <w:sz w:val="24"/>
      <w:szCs w:val="24"/>
      <w:lang w:eastAsia="ru-RU"/>
    </w:rPr>
  </w:style>
  <w:style w:type="paragraph" w:styleId="8">
    <w:name w:val="heading 8"/>
    <w:basedOn w:val="a"/>
    <w:next w:val="a"/>
    <w:link w:val="80"/>
    <w:qFormat/>
    <w:rsid w:val="00AC11F8"/>
    <w:pPr>
      <w:tabs>
        <w:tab w:val="num" w:pos="1800"/>
      </w:tabs>
      <w:spacing w:before="240" w:after="60" w:line="240" w:lineRule="auto"/>
      <w:ind w:left="1800" w:hanging="1440"/>
      <w:jc w:val="both"/>
      <w:outlineLvl w:val="7"/>
    </w:pPr>
    <w:rPr>
      <w:rFonts w:eastAsia="Times New Roman" w:cs="Times New Roman"/>
      <w:i/>
      <w:iCs/>
      <w:sz w:val="24"/>
      <w:szCs w:val="24"/>
      <w:lang w:eastAsia="ru-RU"/>
    </w:rPr>
  </w:style>
  <w:style w:type="paragraph" w:styleId="9">
    <w:name w:val="heading 9"/>
    <w:basedOn w:val="a"/>
    <w:next w:val="a"/>
    <w:link w:val="90"/>
    <w:qFormat/>
    <w:rsid w:val="00AC11F8"/>
    <w:pPr>
      <w:tabs>
        <w:tab w:val="num" w:pos="1944"/>
      </w:tabs>
      <w:spacing w:before="240" w:after="60" w:line="240" w:lineRule="auto"/>
      <w:ind w:left="1944" w:hanging="1584"/>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AC11F8"/>
    <w:rPr>
      <w:rFonts w:ascii="Times New Roman" w:eastAsiaTheme="majorEastAsia" w:hAnsi="Times New Roman" w:cstheme="majorBidi"/>
      <w:b/>
      <w:sz w:val="28"/>
      <w:szCs w:val="26"/>
    </w:rPr>
  </w:style>
  <w:style w:type="paragraph" w:customStyle="1" w:styleId="a3">
    <w:name w:val="Диплом"/>
    <w:basedOn w:val="a"/>
    <w:link w:val="a4"/>
    <w:autoRedefine/>
    <w:qFormat/>
    <w:rsid w:val="002B4374"/>
    <w:pPr>
      <w:spacing w:after="0"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rsid w:val="006811A6"/>
    <w:rPr>
      <w:rFonts w:ascii="Times New Roman" w:eastAsiaTheme="majorEastAsia" w:hAnsi="Times New Roman" w:cstheme="majorBidi"/>
      <w:b/>
      <w:sz w:val="28"/>
      <w:szCs w:val="24"/>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after="0" w:line="479" w:lineRule="exact"/>
      <w:ind w:firstLine="715"/>
      <w:jc w:val="both"/>
    </w:pPr>
    <w:rPr>
      <w:rFonts w:eastAsia="Times New Roman" w:cs="Times New Roman"/>
      <w:sz w:val="24"/>
      <w:szCs w:val="24"/>
      <w:lang w:eastAsia="ru-RU"/>
    </w:r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after="0" w:line="480" w:lineRule="auto"/>
      <w:ind w:left="851" w:hanging="284"/>
      <w:jc w:val="both"/>
    </w:pPr>
    <w:rPr>
      <w:rFonts w:ascii="Arial" w:eastAsia="Times New Roman" w:hAnsi="Arial" w:cs="Times New Roman"/>
      <w:sz w:val="20"/>
      <w:szCs w:val="20"/>
      <w:lang w:eastAsia="ru-RU"/>
    </w:rPr>
  </w:style>
  <w:style w:type="paragraph" w:customStyle="1" w:styleId="Picture">
    <w:name w:val="Picture"/>
    <w:basedOn w:val="a"/>
    <w:rsid w:val="00AC11F8"/>
    <w:pPr>
      <w:spacing w:before="60" w:after="60" w:line="240" w:lineRule="auto"/>
      <w:ind w:firstLine="397"/>
    </w:pPr>
    <w:rPr>
      <w:rFonts w:eastAsia="Times New Roman" w:cs="Times New Roman"/>
      <w:sz w:val="24"/>
      <w:szCs w:val="24"/>
      <w:lang w:eastAsia="ru-RU"/>
    </w:r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rFonts w:cs="Times New Roman"/>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0F39D1"/>
    <w:rPr>
      <w:rFonts w:ascii="Times New Roman" w:eastAsia="Times New Roman" w:hAnsi="Times New Roman" w:cs="Times New Roman"/>
      <w:b/>
      <w:color w:val="000000"/>
      <w:sz w:val="28"/>
    </w:rPr>
  </w:style>
  <w:style w:type="paragraph" w:customStyle="1" w:styleId="child-free">
    <w:name w:val="child-free"/>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
    <w:name w:val="intro"/>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2">
    <w:name w:val="intro2"/>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gray">
    <w:name w:val="gray"/>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author">
    <w:name w:val="author"/>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AC11F8"/>
    <w:pPr>
      <w:spacing w:after="100"/>
    </w:p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ind w:left="660"/>
    </w:pPr>
  </w:style>
  <w:style w:type="paragraph" w:styleId="a9">
    <w:name w:val="footnote text"/>
    <w:basedOn w:val="a"/>
    <w:link w:val="aa"/>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c">
    <w:name w:val="Текст примечания Знак"/>
    <w:basedOn w:val="a0"/>
    <w:link w:val="ab"/>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qFormat/>
    <w:rsid w:val="00AC11F8"/>
    <w:pPr>
      <w:spacing w:before="120" w:after="120" w:line="240" w:lineRule="auto"/>
      <w:ind w:firstLine="397"/>
    </w:pPr>
    <w:rPr>
      <w:rFonts w:eastAsia="Times New Roman" w:cs="Times New Roman"/>
      <w:bCs/>
      <w:i/>
      <w:sz w:val="24"/>
      <w:szCs w:val="20"/>
      <w:lang w:eastAsia="ru-RU"/>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pPr>
      <w:spacing w:after="0" w:line="240" w:lineRule="auto"/>
    </w:pPr>
    <w:rPr>
      <w:rFonts w:eastAsia="Times New Roman" w:cs="Times New Roman"/>
      <w:sz w:val="20"/>
      <w:szCs w:val="20"/>
      <w:lang w:eastAsia="ru-RU"/>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line="240" w:lineRule="auto"/>
      <w:ind w:left="360" w:hanging="360"/>
      <w:jc w:val="both"/>
    </w:pPr>
    <w:rPr>
      <w:rFonts w:eastAsia="Times New Roman" w:cs="Times New Roman"/>
      <w:sz w:val="24"/>
      <w:szCs w:val="24"/>
      <w:lang w:eastAsia="ru-RU"/>
    </w:rPr>
  </w:style>
  <w:style w:type="paragraph" w:styleId="2">
    <w:name w:val="List Bullet 2"/>
    <w:basedOn w:val="a"/>
    <w:rsid w:val="00AC11F8"/>
    <w:pPr>
      <w:numPr>
        <w:numId w:val="4"/>
      </w:numPr>
      <w:spacing w:before="60" w:after="60" w:line="240" w:lineRule="auto"/>
      <w:jc w:val="both"/>
    </w:pPr>
    <w:rPr>
      <w:rFonts w:eastAsia="Times New Roman" w:cs="Times New Roman"/>
      <w:sz w:val="24"/>
      <w:szCs w:val="24"/>
      <w:lang w:eastAsia="ru-RU"/>
    </w:rPr>
  </w:style>
  <w:style w:type="paragraph" w:styleId="33">
    <w:name w:val="List Bullet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24">
    <w:name w:val="List Number 2"/>
    <w:basedOn w:val="a"/>
    <w:rsid w:val="00AC11F8"/>
    <w:pPr>
      <w:tabs>
        <w:tab w:val="num" w:pos="643"/>
      </w:tabs>
      <w:spacing w:before="60" w:after="60" w:line="240" w:lineRule="auto"/>
      <w:ind w:left="643" w:hanging="360"/>
      <w:jc w:val="both"/>
    </w:pPr>
    <w:rPr>
      <w:rFonts w:eastAsia="Times New Roman" w:cs="Times New Roman"/>
      <w:sz w:val="24"/>
      <w:szCs w:val="24"/>
      <w:lang w:eastAsia="ru-RU"/>
    </w:rPr>
  </w:style>
  <w:style w:type="paragraph" w:styleId="34">
    <w:name w:val="List Number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af7">
    <w:name w:val="Subtitle"/>
    <w:basedOn w:val="a"/>
    <w:next w:val="a"/>
    <w:link w:val="af8"/>
    <w:uiPriority w:val="11"/>
    <w:qFormat/>
    <w:rsid w:val="00AC11F8"/>
    <w:pPr>
      <w:numPr>
        <w:ilvl w:val="1"/>
      </w:numPr>
    </w:pPr>
    <w:rPr>
      <w:rFonts w:eastAsia="Times New Roman" w:cs="Times New Roman"/>
      <w:b/>
      <w:iCs/>
      <w:szCs w:val="24"/>
      <w:lang w:eastAsia="ru-RU"/>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rsid w:val="00AC11F8"/>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C11F8"/>
    <w:rPr>
      <w:rFonts w:ascii="Courier New" w:eastAsia="Times New Roman" w:hAnsi="Courier New" w:cs="Courier New"/>
      <w:sz w:val="20"/>
      <w:szCs w:val="20"/>
      <w:lang w:eastAsia="ru-RU"/>
    </w:rPr>
  </w:style>
  <w:style w:type="paragraph" w:styleId="afe">
    <w:name w:val="annotation subject"/>
    <w:basedOn w:val="ab"/>
    <w:next w:val="ab"/>
    <w:link w:val="aff"/>
    <w:semiHidden/>
    <w:rsid w:val="00AC11F8"/>
    <w:rPr>
      <w:b/>
      <w:bCs/>
    </w:rPr>
  </w:style>
  <w:style w:type="character" w:customStyle="1" w:styleId="aff">
    <w:name w:val="Тема примечания Знак"/>
    <w:basedOn w:val="ac"/>
    <w:link w:val="afe"/>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pPr>
      <w:spacing w:after="0" w:line="240" w:lineRule="auto"/>
    </w:pPr>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uiPriority w:val="1"/>
    <w:qFormat/>
    <w:rsid w:val="00AC11F8"/>
    <w:pPr>
      <w:spacing w:after="0" w:line="240" w:lineRule="auto"/>
      <w:jc w:val="both"/>
    </w:pPr>
    <w:rPr>
      <w:rFonts w:ascii="Times New Roman" w:hAnsi="Times New Roman"/>
      <w:sz w:val="28"/>
    </w:rPr>
  </w:style>
  <w:style w:type="paragraph" w:styleId="aff4">
    <w:name w:val="List Paragraph"/>
    <w:basedOn w:val="a"/>
    <w:uiPriority w:val="34"/>
    <w:qFormat/>
    <w:rsid w:val="00AC11F8"/>
    <w:pPr>
      <w:ind w:left="720"/>
      <w:contextualSpacing/>
    </w:pPr>
  </w:style>
  <w:style w:type="paragraph" w:styleId="aff5">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6">
    <w:name w:val="Unresolved Mention"/>
    <w:basedOn w:val="a0"/>
    <w:uiPriority w:val="99"/>
    <w:semiHidden/>
    <w:unhideWhenUsed/>
    <w:rsid w:val="00AC11F8"/>
    <w:rPr>
      <w:color w:val="605E5C"/>
      <w:shd w:val="clear" w:color="auto" w:fill="E1DFDD"/>
    </w:rPr>
  </w:style>
  <w:style w:type="paragraph" w:customStyle="1" w:styleId="aff7">
    <w:name w:val="Мой стиль"/>
    <w:basedOn w:val="a"/>
    <w:next w:val="a"/>
    <w:link w:val="aff8"/>
    <w:autoRedefine/>
    <w:qFormat/>
    <w:rsid w:val="000F39D1"/>
    <w:pPr>
      <w:spacing w:after="0" w:line="360" w:lineRule="auto"/>
      <w:ind w:firstLine="709"/>
      <w:contextualSpacing/>
      <w:jc w:val="both"/>
    </w:pPr>
    <w:rPr>
      <w:rFonts w:eastAsia="Times New Roman" w:cs="Times New Roman"/>
      <w:bCs/>
      <w:color w:val="000000"/>
      <w:szCs w:val="20"/>
    </w:rPr>
  </w:style>
  <w:style w:type="character" w:customStyle="1" w:styleId="aff8">
    <w:name w:val="Мой стиль Знак"/>
    <w:basedOn w:val="a0"/>
    <w:link w:val="aff7"/>
    <w:rsid w:val="000F39D1"/>
    <w:rPr>
      <w:rFonts w:ascii="Times New Roman" w:eastAsia="Times New Roman" w:hAnsi="Times New Roman" w:cs="Times New Roman"/>
      <w:bCs/>
      <w:color w:val="00000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3548</Words>
  <Characters>20226</Characters>
  <Application>Microsoft Office Word</Application>
  <DocSecurity>0</DocSecurity>
  <Lines>168</Lines>
  <Paragraphs>47</Paragraphs>
  <ScaleCrop>false</ScaleCrop>
  <Company/>
  <LinksUpToDate>false</LinksUpToDate>
  <CharactersWithSpaces>23727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artik3314@gmail.com</cp:lastModifiedBy>
  <cp:revision>2</cp:revision>
  <dcterms:created xsi:type="dcterms:W3CDTF">2022-02-23T18:27:00Z</dcterms:created>
  <dcterms:modified xsi:type="dcterms:W3CDTF">2022-02-23T18:27:00Z</dcterms:modified>
</cp:coreProperties>
</file>